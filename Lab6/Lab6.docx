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DBC1" w14:textId="431C8187" w:rsidR="00C84356" w:rsidRPr="00B8687F" w:rsidRDefault="00EA794B">
      <w:pPr>
        <w:autoSpaceDE w:val="0"/>
        <w:spacing w:after="0" w:line="240" w:lineRule="auto"/>
        <w:rPr>
          <w:rFonts w:cs="ComicSansMS"/>
          <w:b/>
          <w:sz w:val="28"/>
          <w:szCs w:val="28"/>
        </w:rPr>
      </w:pPr>
      <w:r w:rsidRPr="00B8687F">
        <w:rPr>
          <w:rFonts w:cs="ComicSansMS"/>
          <w:b/>
          <w:sz w:val="28"/>
          <w:szCs w:val="28"/>
        </w:rPr>
        <w:t>COEN 178</w:t>
      </w:r>
      <w:r w:rsidRPr="00B8687F">
        <w:rPr>
          <w:rFonts w:cs="ComicSansMS"/>
          <w:b/>
          <w:sz w:val="28"/>
          <w:szCs w:val="28"/>
        </w:rPr>
        <w:tab/>
      </w:r>
      <w:r w:rsidRPr="00B8687F">
        <w:rPr>
          <w:rFonts w:cs="ComicSansMS"/>
          <w:b/>
          <w:sz w:val="28"/>
          <w:szCs w:val="28"/>
        </w:rPr>
        <w:tab/>
      </w:r>
      <w:r w:rsidR="0009169A" w:rsidRPr="00B8687F">
        <w:rPr>
          <w:rFonts w:cs="ComicSansMS"/>
          <w:b/>
          <w:sz w:val="28"/>
          <w:szCs w:val="28"/>
        </w:rPr>
        <w:t xml:space="preserve">Intro to </w:t>
      </w:r>
      <w:r w:rsidR="0043386F" w:rsidRPr="00B8687F">
        <w:rPr>
          <w:rFonts w:cs="ComicSansMS"/>
          <w:b/>
          <w:sz w:val="28"/>
          <w:szCs w:val="28"/>
        </w:rPr>
        <w:t>Database Systems</w:t>
      </w:r>
      <w:r w:rsidR="0043386F" w:rsidRPr="00B8687F">
        <w:rPr>
          <w:rFonts w:cs="ComicSansMS"/>
          <w:b/>
          <w:sz w:val="28"/>
          <w:szCs w:val="28"/>
        </w:rPr>
        <w:tab/>
      </w:r>
      <w:r w:rsidR="0043386F" w:rsidRPr="00B8687F">
        <w:rPr>
          <w:rFonts w:cs="ComicSansMS"/>
          <w:b/>
          <w:sz w:val="28"/>
          <w:szCs w:val="28"/>
        </w:rPr>
        <w:tab/>
      </w:r>
      <w:r w:rsidR="0060757B">
        <w:rPr>
          <w:rFonts w:cs="ComicSansMS"/>
          <w:b/>
          <w:sz w:val="28"/>
          <w:szCs w:val="28"/>
        </w:rPr>
        <w:t>Winter</w:t>
      </w:r>
      <w:r w:rsidR="0053381F" w:rsidRPr="00B8687F">
        <w:rPr>
          <w:rFonts w:cs="ComicSansMS"/>
          <w:b/>
          <w:sz w:val="28"/>
          <w:szCs w:val="28"/>
        </w:rPr>
        <w:t xml:space="preserve"> 201</w:t>
      </w:r>
      <w:r w:rsidR="0060757B">
        <w:rPr>
          <w:rFonts w:cs="ComicSansMS"/>
          <w:b/>
          <w:sz w:val="28"/>
          <w:szCs w:val="28"/>
        </w:rPr>
        <w:t>9</w:t>
      </w:r>
      <w:bookmarkStart w:id="0" w:name="_GoBack"/>
      <w:bookmarkEnd w:id="0"/>
    </w:p>
    <w:p w14:paraId="75D66A61" w14:textId="77777777" w:rsidR="00EA794B" w:rsidRPr="00B8687F" w:rsidRDefault="00EA794B" w:rsidP="002F1DC3">
      <w:pPr>
        <w:suppressAutoHyphens w:val="0"/>
        <w:rPr>
          <w:rFonts w:cs="Times New Roman"/>
          <w:color w:val="FF0000"/>
          <w:lang w:eastAsia="en-US"/>
        </w:rPr>
      </w:pPr>
    </w:p>
    <w:p w14:paraId="3DBC0167" w14:textId="77777777" w:rsidR="00C84356" w:rsidRPr="00B8687F" w:rsidRDefault="00C84356">
      <w:pPr>
        <w:autoSpaceDE w:val="0"/>
        <w:spacing w:after="0" w:line="240" w:lineRule="auto"/>
        <w:rPr>
          <w:rFonts w:cs="ComicSansMS"/>
          <w:b/>
          <w:sz w:val="28"/>
          <w:szCs w:val="28"/>
        </w:rPr>
      </w:pPr>
      <w:r w:rsidRPr="00B8687F">
        <w:rPr>
          <w:rFonts w:cs="ComicSansMS"/>
          <w:b/>
          <w:sz w:val="28"/>
          <w:szCs w:val="28"/>
        </w:rPr>
        <w:t>Lab 6</w:t>
      </w:r>
      <w:r w:rsidR="0009169A" w:rsidRPr="00B8687F">
        <w:rPr>
          <w:rFonts w:cs="ComicSansMS"/>
          <w:b/>
          <w:sz w:val="28"/>
          <w:szCs w:val="28"/>
        </w:rPr>
        <w:t xml:space="preserve"> (</w:t>
      </w:r>
      <w:r w:rsidR="004368A3" w:rsidRPr="00B8687F">
        <w:rPr>
          <w:rFonts w:cs="ComicSansMS"/>
          <w:b/>
          <w:sz w:val="28"/>
          <w:szCs w:val="28"/>
        </w:rPr>
        <w:t>100</w:t>
      </w:r>
      <w:r w:rsidR="00EA794B" w:rsidRPr="00B8687F">
        <w:rPr>
          <w:rFonts w:cs="ComicSansMS"/>
          <w:b/>
          <w:sz w:val="28"/>
          <w:szCs w:val="28"/>
        </w:rPr>
        <w:t xml:space="preserve"> pts</w:t>
      </w:r>
      <w:r w:rsidR="0009169A" w:rsidRPr="00B8687F">
        <w:rPr>
          <w:rFonts w:cs="ComicSansMS"/>
          <w:b/>
          <w:sz w:val="28"/>
          <w:szCs w:val="28"/>
        </w:rPr>
        <w:t>)</w:t>
      </w:r>
    </w:p>
    <w:p w14:paraId="708E9120" w14:textId="77777777" w:rsidR="00C84356" w:rsidRPr="00B8687F" w:rsidRDefault="00C84356"/>
    <w:p w14:paraId="2862681F" w14:textId="77777777" w:rsidR="00C84356" w:rsidRPr="00B8687F" w:rsidRDefault="00C84356">
      <w:pPr>
        <w:autoSpaceDE w:val="0"/>
        <w:spacing w:after="0" w:line="240" w:lineRule="auto"/>
        <w:rPr>
          <w:rFonts w:cs="ComicSansMS"/>
          <w:b/>
          <w:sz w:val="32"/>
          <w:szCs w:val="32"/>
        </w:rPr>
      </w:pPr>
      <w:r w:rsidRPr="00B8687F">
        <w:rPr>
          <w:rFonts w:cs="ComicSansMS"/>
          <w:b/>
          <w:sz w:val="32"/>
          <w:szCs w:val="32"/>
        </w:rPr>
        <w:t>Objectives: Learn</w:t>
      </w:r>
    </w:p>
    <w:p w14:paraId="62412B86" w14:textId="77777777" w:rsidR="00EA794B" w:rsidRPr="00B8687F" w:rsidRDefault="00C84356" w:rsidP="004368A3">
      <w:pPr>
        <w:pStyle w:val="ListParagraph"/>
        <w:numPr>
          <w:ilvl w:val="0"/>
          <w:numId w:val="3"/>
        </w:numPr>
        <w:autoSpaceDE w:val="0"/>
        <w:spacing w:after="0" w:line="240" w:lineRule="auto"/>
        <w:rPr>
          <w:rFonts w:cs="ComicSansMS"/>
        </w:rPr>
      </w:pPr>
      <w:r w:rsidRPr="00B8687F">
        <w:rPr>
          <w:rFonts w:cs="ComicSansMS"/>
        </w:rPr>
        <w:t xml:space="preserve">To </w:t>
      </w:r>
      <w:r w:rsidR="00177916" w:rsidRPr="00B8687F">
        <w:rPr>
          <w:rFonts w:cs="ComicSansMS"/>
        </w:rPr>
        <w:t>practice</w:t>
      </w:r>
      <w:r w:rsidR="00657925" w:rsidRPr="00B8687F">
        <w:rPr>
          <w:rFonts w:cs="ComicSansMS"/>
        </w:rPr>
        <w:t xml:space="preserve"> </w:t>
      </w:r>
      <w:r w:rsidR="00177916" w:rsidRPr="00B8687F">
        <w:rPr>
          <w:rFonts w:cs="ComicSansMS"/>
        </w:rPr>
        <w:t>writing</w:t>
      </w:r>
      <w:r w:rsidRPr="00B8687F">
        <w:rPr>
          <w:rFonts w:cs="ComicSansMS"/>
        </w:rPr>
        <w:t xml:space="preserve"> triggers </w:t>
      </w:r>
      <w:r w:rsidR="00657925" w:rsidRPr="00B8687F">
        <w:rPr>
          <w:rFonts w:cs="ComicSansMS"/>
        </w:rPr>
        <w:t>to enforce integrity constraints between tables.</w:t>
      </w:r>
    </w:p>
    <w:p w14:paraId="792FB1B5" w14:textId="77777777" w:rsidR="00177916" w:rsidRPr="00B8687F" w:rsidRDefault="00177916" w:rsidP="00177916">
      <w:pPr>
        <w:pStyle w:val="ListParagraph"/>
        <w:autoSpaceDE w:val="0"/>
        <w:spacing w:after="0" w:line="240" w:lineRule="auto"/>
        <w:rPr>
          <w:rFonts w:cs="ComicSansMS"/>
        </w:rPr>
      </w:pPr>
    </w:p>
    <w:p w14:paraId="35C15A86" w14:textId="77777777" w:rsidR="00177916" w:rsidRDefault="008728CD" w:rsidP="00710E54">
      <w:pPr>
        <w:pStyle w:val="ListParagraph"/>
        <w:numPr>
          <w:ilvl w:val="0"/>
          <w:numId w:val="3"/>
        </w:numPr>
        <w:autoSpaceDE w:val="0"/>
        <w:spacing w:after="0" w:line="240" w:lineRule="auto"/>
        <w:rPr>
          <w:rFonts w:cs="ComicSansMS"/>
        </w:rPr>
      </w:pPr>
      <w:r w:rsidRPr="00B8687F">
        <w:rPr>
          <w:rFonts w:cs="ComicSansMS"/>
        </w:rPr>
        <w:t>Using PHP and Oracle SQL to build a Web application. PHP generates the HTML forms necessary to get the user input, accesses the database and generates the output.</w:t>
      </w:r>
    </w:p>
    <w:p w14:paraId="55BAA490" w14:textId="77777777" w:rsidR="00624CF3" w:rsidRDefault="00624CF3" w:rsidP="00624CF3">
      <w:pPr>
        <w:pStyle w:val="ListParagraph"/>
        <w:rPr>
          <w:rFonts w:cs="ComicSansMS"/>
        </w:rPr>
      </w:pPr>
    </w:p>
    <w:p w14:paraId="74481900" w14:textId="77777777" w:rsidR="00624CF3" w:rsidRDefault="00624CF3" w:rsidP="00624CF3">
      <w:pPr>
        <w:pStyle w:val="ListParagraph"/>
        <w:autoSpaceDE w:val="0"/>
        <w:spacing w:after="0" w:line="240" w:lineRule="auto"/>
        <w:ind w:left="0"/>
        <w:rPr>
          <w:rFonts w:cs="ComicSansMS"/>
        </w:rPr>
      </w:pPr>
      <w:r>
        <w:rPr>
          <w:rFonts w:cs="ComicSansMS"/>
          <w:b/>
        </w:rPr>
        <w:t xml:space="preserve">Submit: </w:t>
      </w:r>
      <w:r>
        <w:rPr>
          <w:rFonts w:cs="ComicSansMS"/>
        </w:rPr>
        <w:t xml:space="preserve">A </w:t>
      </w:r>
      <w:proofErr w:type="spellStart"/>
      <w:r>
        <w:rPr>
          <w:rFonts w:cs="ComicSansMS"/>
        </w:rPr>
        <w:t>sql</w:t>
      </w:r>
      <w:proofErr w:type="spellEnd"/>
      <w:r>
        <w:rPr>
          <w:rFonts w:cs="ComicSansMS"/>
        </w:rPr>
        <w:t xml:space="preserve"> file with your modified trigger from ex. 1, and the completed triggers from 2 &amp; 4. Also submit a text file with the answers to the questions in 2-5</w:t>
      </w:r>
    </w:p>
    <w:p w14:paraId="0CF41C66" w14:textId="77777777" w:rsidR="00624CF3" w:rsidRDefault="00624CF3" w:rsidP="00624CF3">
      <w:pPr>
        <w:pStyle w:val="ListParagraph"/>
        <w:autoSpaceDE w:val="0"/>
        <w:spacing w:after="0" w:line="240" w:lineRule="auto"/>
        <w:ind w:left="0"/>
        <w:rPr>
          <w:rFonts w:cs="ComicSansMS"/>
        </w:rPr>
      </w:pPr>
    </w:p>
    <w:p w14:paraId="0BF2313A" w14:textId="77777777" w:rsidR="00624CF3" w:rsidRPr="00624CF3" w:rsidRDefault="00624CF3" w:rsidP="00624CF3">
      <w:pPr>
        <w:pStyle w:val="ListParagraph"/>
        <w:autoSpaceDE w:val="0"/>
        <w:spacing w:after="0" w:line="240" w:lineRule="auto"/>
        <w:ind w:left="0"/>
        <w:rPr>
          <w:rFonts w:cs="ComicSansMS"/>
        </w:rPr>
      </w:pPr>
      <w:r>
        <w:rPr>
          <w:rFonts w:cs="ComicSansMS"/>
          <w:b/>
        </w:rPr>
        <w:t xml:space="preserve">Demo: </w:t>
      </w:r>
      <w:r>
        <w:rPr>
          <w:rFonts w:cs="ComicSansMS"/>
        </w:rPr>
        <w:t>The webpage in part 2</w:t>
      </w:r>
    </w:p>
    <w:p w14:paraId="65572C13" w14:textId="77777777" w:rsidR="007412B3" w:rsidRPr="00624CF3" w:rsidRDefault="007412B3" w:rsidP="00177916">
      <w:pPr>
        <w:pStyle w:val="ListParagraph"/>
        <w:autoSpaceDE w:val="0"/>
        <w:spacing w:after="0" w:line="240" w:lineRule="auto"/>
        <w:ind w:left="2880"/>
        <w:rPr>
          <w:rFonts w:cs="ComicSansMS"/>
          <w:sz w:val="32"/>
          <w:szCs w:val="32"/>
        </w:rPr>
      </w:pPr>
    </w:p>
    <w:p w14:paraId="5C42C2F8" w14:textId="77777777" w:rsidR="00177916" w:rsidRPr="00B8687F" w:rsidRDefault="00177916" w:rsidP="00624CF3">
      <w:pPr>
        <w:pStyle w:val="ListParagraph"/>
        <w:autoSpaceDE w:val="0"/>
        <w:spacing w:after="0" w:line="240" w:lineRule="auto"/>
        <w:ind w:left="0"/>
        <w:jc w:val="center"/>
        <w:rPr>
          <w:rFonts w:cs="ComicSansMS"/>
          <w:b/>
          <w:sz w:val="32"/>
          <w:szCs w:val="32"/>
        </w:rPr>
      </w:pPr>
      <w:r w:rsidRPr="00B8687F">
        <w:rPr>
          <w:rFonts w:cs="ComicSansMS"/>
          <w:b/>
          <w:sz w:val="32"/>
          <w:szCs w:val="32"/>
        </w:rPr>
        <w:t>Part 1</w:t>
      </w:r>
    </w:p>
    <w:p w14:paraId="083E9DC8" w14:textId="77777777" w:rsidR="00177916" w:rsidRPr="00B8687F" w:rsidRDefault="00177916" w:rsidP="00177916">
      <w:pPr>
        <w:pStyle w:val="ListParagraph"/>
        <w:autoSpaceDE w:val="0"/>
        <w:spacing w:after="0" w:line="240" w:lineRule="auto"/>
        <w:ind w:left="2880"/>
        <w:rPr>
          <w:rFonts w:cs="ComicSansMS"/>
          <w:b/>
          <w:sz w:val="32"/>
          <w:szCs w:val="32"/>
        </w:rPr>
      </w:pPr>
    </w:p>
    <w:p w14:paraId="6537B488" w14:textId="77777777" w:rsidR="00177916" w:rsidRPr="00B8687F" w:rsidRDefault="00177916" w:rsidP="00177916">
      <w:pPr>
        <w:pStyle w:val="ListParagraph"/>
        <w:autoSpaceDE w:val="0"/>
        <w:spacing w:after="0" w:line="240" w:lineRule="auto"/>
        <w:ind w:left="0"/>
        <w:rPr>
          <w:rFonts w:cs="ComicSansMS"/>
          <w:sz w:val="24"/>
          <w:szCs w:val="24"/>
        </w:rPr>
      </w:pPr>
      <w:r w:rsidRPr="00B8687F">
        <w:rPr>
          <w:rFonts w:cs="ComicSansMS"/>
          <w:sz w:val="24"/>
          <w:szCs w:val="24"/>
        </w:rPr>
        <w:t>In this part, you will practice writing a few triggers to enforce business rules among the table data.</w:t>
      </w:r>
    </w:p>
    <w:p w14:paraId="2515AC0F" w14:textId="77777777" w:rsidR="00177916" w:rsidRPr="00B8687F" w:rsidRDefault="00177916" w:rsidP="007412B3">
      <w:pPr>
        <w:pStyle w:val="ListParagraph"/>
        <w:autoSpaceDE w:val="0"/>
        <w:spacing w:after="0" w:line="240" w:lineRule="auto"/>
        <w:ind w:left="0"/>
        <w:rPr>
          <w:rFonts w:cs="ComicSansMS"/>
          <w:sz w:val="24"/>
          <w:szCs w:val="24"/>
        </w:rPr>
      </w:pPr>
    </w:p>
    <w:p w14:paraId="4B768F72" w14:textId="77777777" w:rsidR="00177916" w:rsidRPr="00B8687F" w:rsidRDefault="00177916" w:rsidP="008728CD">
      <w:pPr>
        <w:pStyle w:val="ListParagraph"/>
        <w:autoSpaceDE w:val="0"/>
        <w:spacing w:after="0" w:line="240" w:lineRule="auto"/>
        <w:rPr>
          <w:rFonts w:cs="ComicSansMS"/>
          <w:sz w:val="24"/>
          <w:szCs w:val="24"/>
        </w:rPr>
      </w:pPr>
    </w:p>
    <w:p w14:paraId="1E69D3A5" w14:textId="77777777" w:rsidR="00C84356" w:rsidRPr="00B8687F" w:rsidRDefault="00C84356" w:rsidP="004368A3">
      <w:pPr>
        <w:spacing w:after="0" w:line="240" w:lineRule="auto"/>
        <w:rPr>
          <w:b/>
          <w:sz w:val="24"/>
          <w:szCs w:val="24"/>
        </w:rPr>
      </w:pPr>
      <w:r w:rsidRPr="00B8687F">
        <w:rPr>
          <w:b/>
          <w:sz w:val="24"/>
          <w:szCs w:val="24"/>
        </w:rPr>
        <w:t>Create the following tables for Bank Database.</w:t>
      </w:r>
    </w:p>
    <w:p w14:paraId="5CE92281" w14:textId="77777777" w:rsidR="00C84356" w:rsidRPr="00B8687F" w:rsidRDefault="00C84356">
      <w:pPr>
        <w:spacing w:after="0" w:line="240" w:lineRule="auto"/>
        <w:rPr>
          <w:b/>
          <w:sz w:val="32"/>
          <w:szCs w:val="32"/>
        </w:rPr>
      </w:pPr>
    </w:p>
    <w:p w14:paraId="76DD863A" w14:textId="77777777" w:rsidR="00C84356" w:rsidRPr="006148D2" w:rsidRDefault="00C84356" w:rsidP="006148D2">
      <w:pPr>
        <w:spacing w:after="0" w:line="36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Create table BANKCUST_6 (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proofErr w:type="gramStart"/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VARCHAR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5) Primary 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Key,custname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VAR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CHAR(20),street </w:t>
      </w:r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VAR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CHAR(30), city </w:t>
      </w:r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VAR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CHAR(20));</w:t>
      </w:r>
    </w:p>
    <w:p w14:paraId="2B735755" w14:textId="77777777" w:rsidR="00C84356" w:rsidRPr="006148D2" w:rsidRDefault="00C84356" w:rsidP="006148D2">
      <w:pPr>
        <w:spacing w:after="0" w:line="360" w:lineRule="auto"/>
        <w:rPr>
          <w:rFonts w:ascii="Courier New" w:hAnsi="Courier New" w:cs="Courier New"/>
          <w:b/>
          <w:color w:val="000099"/>
          <w:sz w:val="20"/>
          <w:szCs w:val="20"/>
        </w:rPr>
      </w:pPr>
    </w:p>
    <w:p w14:paraId="02EA1FE4" w14:textId="77777777" w:rsidR="00C84356" w:rsidRPr="006148D2" w:rsidRDefault="00C84356" w:rsidP="006148D2">
      <w:pPr>
        <w:spacing w:after="0" w:line="36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Create tabl</w:t>
      </w:r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e ACCOUNTS_6 (</w:t>
      </w:r>
      <w:proofErr w:type="spellStart"/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AccountNo</w:t>
      </w:r>
      <w:proofErr w:type="spellEnd"/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proofErr w:type="gramStart"/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VARCHAR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5) Primary 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Key,accountType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r w:rsidR="00094EA8" w:rsidRPr="006148D2">
        <w:rPr>
          <w:rFonts w:ascii="Courier New" w:hAnsi="Courier New" w:cs="Courier New"/>
          <w:b/>
          <w:color w:val="000099"/>
          <w:sz w:val="20"/>
          <w:szCs w:val="20"/>
        </w:rPr>
        <w:t>VARCHAR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(10), amount NUMBER(10,2), 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r w:rsidR="004C6393" w:rsidRPr="006148D2">
        <w:rPr>
          <w:rFonts w:ascii="Courier New" w:hAnsi="Courier New" w:cs="Courier New"/>
          <w:b/>
          <w:color w:val="000099"/>
          <w:sz w:val="20"/>
          <w:szCs w:val="20"/>
        </w:rPr>
        <w:t>var</w:t>
      </w: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char(5),</w:t>
      </w:r>
    </w:p>
    <w:p w14:paraId="6AD6104B" w14:textId="77777777" w:rsidR="00C84356" w:rsidRPr="006148D2" w:rsidRDefault="00C84356" w:rsidP="006148D2">
      <w:pPr>
        <w:spacing w:after="0" w:line="36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CONSTRAINT 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accounts_fkey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FOREIGN Key (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)REFERENCES BANKCUST_6(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));</w:t>
      </w:r>
    </w:p>
    <w:p w14:paraId="313BFC5E" w14:textId="77777777" w:rsidR="00094EA8" w:rsidRPr="006148D2" w:rsidRDefault="00094EA8" w:rsidP="006148D2">
      <w:pPr>
        <w:spacing w:after="0" w:line="360" w:lineRule="auto"/>
        <w:rPr>
          <w:rFonts w:ascii="Courier New" w:hAnsi="Courier New" w:cs="Courier New"/>
          <w:b/>
          <w:color w:val="000099"/>
          <w:sz w:val="20"/>
          <w:szCs w:val="20"/>
        </w:rPr>
      </w:pPr>
    </w:p>
    <w:p w14:paraId="654D7AF0" w14:textId="77777777" w:rsidR="00094EA8" w:rsidRPr="00624CF3" w:rsidRDefault="00094EA8" w:rsidP="00624CF3">
      <w:pPr>
        <w:spacing w:line="36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Create table TOTALS_6 (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proofErr w:type="gram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VARCHAR(</w:t>
      </w:r>
      <w:proofErr w:type="gram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5), 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totalAmount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Number(10,2), CONSTRAINT 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totals_fkey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 xml:space="preserve"> FOREIGN Key (</w:t>
      </w:r>
      <w:proofErr w:type="spellStart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Pr="006148D2">
        <w:rPr>
          <w:rFonts w:ascii="Courier New" w:hAnsi="Courier New" w:cs="Courier New"/>
          <w:b/>
          <w:color w:val="000099"/>
          <w:sz w:val="20"/>
          <w:szCs w:val="20"/>
        </w:rPr>
        <w:t>)</w:t>
      </w:r>
      <w:r w:rsidR="00624CF3">
        <w:rPr>
          <w:rFonts w:ascii="Courier New" w:hAnsi="Courier New" w:cs="Courier New"/>
          <w:b/>
          <w:color w:val="000099"/>
          <w:sz w:val="20"/>
          <w:szCs w:val="20"/>
        </w:rPr>
        <w:t>REFERENCES BANKCUST_6(</w:t>
      </w:r>
      <w:proofErr w:type="spellStart"/>
      <w:r w:rsidR="00624CF3">
        <w:rPr>
          <w:rFonts w:ascii="Courier New" w:hAnsi="Courier New" w:cs="Courier New"/>
          <w:b/>
          <w:color w:val="000099"/>
          <w:sz w:val="20"/>
          <w:szCs w:val="20"/>
        </w:rPr>
        <w:t>custno</w:t>
      </w:r>
      <w:proofErr w:type="spellEnd"/>
      <w:r w:rsidR="00624CF3">
        <w:rPr>
          <w:rFonts w:ascii="Courier New" w:hAnsi="Courier New" w:cs="Courier New"/>
          <w:b/>
          <w:color w:val="000099"/>
          <w:sz w:val="20"/>
          <w:szCs w:val="20"/>
        </w:rPr>
        <w:t>));</w:t>
      </w:r>
    </w:p>
    <w:p w14:paraId="68722C64" w14:textId="77777777" w:rsidR="00094EA8" w:rsidRPr="00B8687F" w:rsidRDefault="00094EA8" w:rsidP="00094EA8">
      <w:pPr>
        <w:rPr>
          <w:b/>
          <w:sz w:val="28"/>
          <w:szCs w:val="28"/>
        </w:rPr>
      </w:pPr>
      <w:r w:rsidRPr="00B8687F">
        <w:rPr>
          <w:b/>
          <w:sz w:val="28"/>
          <w:szCs w:val="28"/>
        </w:rPr>
        <w:t>Exercise 1 (1</w:t>
      </w:r>
      <w:r w:rsidR="0068452E" w:rsidRPr="00B8687F">
        <w:rPr>
          <w:b/>
          <w:sz w:val="28"/>
          <w:szCs w:val="28"/>
        </w:rPr>
        <w:t>0</w:t>
      </w:r>
      <w:r w:rsidRPr="00B8687F">
        <w:rPr>
          <w:b/>
          <w:sz w:val="28"/>
          <w:szCs w:val="28"/>
        </w:rPr>
        <w:t xml:space="preserve"> pts)</w:t>
      </w:r>
    </w:p>
    <w:p w14:paraId="7F1DE50C" w14:textId="77777777" w:rsidR="00094EA8" w:rsidRPr="00B8687F" w:rsidRDefault="00094EA8" w:rsidP="00094EA8">
      <w:pPr>
        <w:rPr>
          <w:sz w:val="24"/>
          <w:szCs w:val="24"/>
        </w:rPr>
      </w:pPr>
      <w:r w:rsidRPr="00B8687F">
        <w:rPr>
          <w:sz w:val="24"/>
          <w:szCs w:val="24"/>
        </w:rPr>
        <w:t xml:space="preserve">In this exercise, you will write a trigger </w:t>
      </w:r>
      <w:r w:rsidR="00326BC5" w:rsidRPr="00B8687F">
        <w:rPr>
          <w:sz w:val="24"/>
          <w:szCs w:val="24"/>
        </w:rPr>
        <w:t xml:space="preserve">display the data that is inserted into </w:t>
      </w:r>
      <w:r w:rsidR="00326BC5" w:rsidRPr="00B8687F">
        <w:rPr>
          <w:b/>
          <w:sz w:val="24"/>
          <w:szCs w:val="24"/>
        </w:rPr>
        <w:t>Bankcust_6</w:t>
      </w:r>
      <w:r w:rsidR="00326BC5" w:rsidRPr="00B8687F">
        <w:rPr>
          <w:sz w:val="24"/>
          <w:szCs w:val="24"/>
        </w:rPr>
        <w:t xml:space="preserve"> table. This trigger is not really very useful, but just a warm up exercise to write a trigger and see if it fires correctly, as a preparation to write the triggers in the subsequent exercises.</w:t>
      </w:r>
    </w:p>
    <w:p w14:paraId="38E8ECB4" w14:textId="77777777" w:rsidR="00250A3E" w:rsidRPr="00B8687F" w:rsidRDefault="00250A3E" w:rsidP="008D2B49">
      <w:pPr>
        <w:numPr>
          <w:ilvl w:val="0"/>
          <w:numId w:val="8"/>
        </w:numPr>
        <w:spacing w:after="0" w:line="240" w:lineRule="auto"/>
        <w:rPr>
          <w:rFonts w:cs="Courier New"/>
          <w:b/>
          <w:color w:val="006600"/>
        </w:rPr>
      </w:pPr>
      <w:r w:rsidRPr="00B8687F">
        <w:rPr>
          <w:rFonts w:cs="Courier New"/>
          <w:b/>
          <w:color w:val="006600"/>
        </w:rPr>
        <w:lastRenderedPageBreak/>
        <w:t xml:space="preserve">At SQL PROMPT type set </w:t>
      </w:r>
      <w:proofErr w:type="spellStart"/>
      <w:r w:rsidRPr="00B8687F">
        <w:rPr>
          <w:rFonts w:cs="Courier New"/>
          <w:b/>
          <w:color w:val="006600"/>
        </w:rPr>
        <w:t>serveroutput</w:t>
      </w:r>
      <w:proofErr w:type="spellEnd"/>
      <w:r w:rsidRPr="00B8687F">
        <w:rPr>
          <w:rFonts w:cs="Courier New"/>
          <w:b/>
          <w:color w:val="006600"/>
        </w:rPr>
        <w:t xml:space="preserve"> on;</w:t>
      </w:r>
    </w:p>
    <w:p w14:paraId="5ACD8C3B" w14:textId="77777777" w:rsidR="00326BC5" w:rsidRPr="00B8687F" w:rsidRDefault="00326BC5" w:rsidP="00250A3E">
      <w:pPr>
        <w:spacing w:after="0" w:line="240" w:lineRule="auto"/>
        <w:rPr>
          <w:rFonts w:cs="Courier New"/>
          <w:b/>
        </w:rPr>
      </w:pPr>
    </w:p>
    <w:p w14:paraId="1A89A148" w14:textId="77777777" w:rsidR="00326BC5" w:rsidRPr="00B8687F" w:rsidRDefault="00326BC5" w:rsidP="00250A3E">
      <w:pPr>
        <w:spacing w:after="0" w:line="240" w:lineRule="auto"/>
        <w:rPr>
          <w:rFonts w:cs="Courier New"/>
          <w:b/>
        </w:rPr>
      </w:pPr>
    </w:p>
    <w:p w14:paraId="2CFD0593" w14:textId="77777777" w:rsidR="00326BC5" w:rsidRPr="00B8687F" w:rsidRDefault="00326BC5" w:rsidP="008D2B49">
      <w:pPr>
        <w:numPr>
          <w:ilvl w:val="0"/>
          <w:numId w:val="8"/>
        </w:numPr>
        <w:spacing w:after="0" w:line="240" w:lineRule="auto"/>
        <w:rPr>
          <w:rFonts w:cs="Courier New"/>
          <w:b/>
        </w:rPr>
      </w:pPr>
      <w:r w:rsidRPr="00B8687F">
        <w:rPr>
          <w:rFonts w:cs="Courier New"/>
          <w:b/>
        </w:rPr>
        <w:t>Create the following trigger (either run from a text file or copy and paste it at SQL prompt)</w:t>
      </w:r>
    </w:p>
    <w:p w14:paraId="01CB97A5" w14:textId="77777777" w:rsidR="00326BC5" w:rsidRPr="00B8687F" w:rsidRDefault="00326BC5" w:rsidP="00250A3E">
      <w:pPr>
        <w:spacing w:after="0" w:line="240" w:lineRule="auto"/>
        <w:rPr>
          <w:rFonts w:cs="Courier New"/>
          <w:b/>
        </w:rPr>
      </w:pPr>
    </w:p>
    <w:p w14:paraId="7A85541A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 xml:space="preserve">CREATE or REPLACE TRIGGER </w:t>
      </w:r>
      <w:proofErr w:type="spellStart"/>
      <w:r w:rsidRPr="00326BC5">
        <w:rPr>
          <w:rFonts w:ascii="Courier New" w:hAnsi="Courier New" w:cs="Courier New"/>
          <w:b/>
          <w:color w:val="000099"/>
        </w:rPr>
        <w:t>display_customer_trig</w:t>
      </w:r>
      <w:proofErr w:type="spellEnd"/>
    </w:p>
    <w:p w14:paraId="67F86E5E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 xml:space="preserve">   </w:t>
      </w:r>
      <w:proofErr w:type="gramStart"/>
      <w:r w:rsidRPr="00326BC5">
        <w:rPr>
          <w:rFonts w:ascii="Courier New" w:hAnsi="Courier New" w:cs="Courier New"/>
          <w:b/>
          <w:color w:val="000099"/>
        </w:rPr>
        <w:t>AFTER  INSERT</w:t>
      </w:r>
      <w:proofErr w:type="gramEnd"/>
      <w:r w:rsidRPr="00326BC5">
        <w:rPr>
          <w:rFonts w:ascii="Courier New" w:hAnsi="Courier New" w:cs="Courier New"/>
          <w:b/>
          <w:color w:val="000099"/>
        </w:rPr>
        <w:t xml:space="preserve"> on BankCust_6</w:t>
      </w:r>
    </w:p>
    <w:p w14:paraId="40AF05E8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 xml:space="preserve">   FOR EACH ROW</w:t>
      </w:r>
      <w:r w:rsidRPr="00326BC5">
        <w:rPr>
          <w:rFonts w:ascii="Courier New" w:hAnsi="Courier New" w:cs="Courier New"/>
          <w:b/>
          <w:color w:val="000099"/>
        </w:rPr>
        <w:tab/>
      </w:r>
    </w:p>
    <w:p w14:paraId="1582757E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 xml:space="preserve">BEGIN    </w:t>
      </w:r>
    </w:p>
    <w:p w14:paraId="48E21EF1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ab/>
        <w:t>DBMS_OUTPUT.PUT_</w:t>
      </w:r>
      <w:proofErr w:type="gramStart"/>
      <w:r w:rsidRPr="00326BC5">
        <w:rPr>
          <w:rFonts w:ascii="Courier New" w:hAnsi="Courier New" w:cs="Courier New"/>
          <w:b/>
          <w:color w:val="000099"/>
        </w:rPr>
        <w:t>LINE(</w:t>
      </w:r>
      <w:proofErr w:type="gramEnd"/>
      <w:r w:rsidRPr="00326BC5">
        <w:rPr>
          <w:rFonts w:ascii="Courier New" w:hAnsi="Courier New" w:cs="Courier New"/>
          <w:b/>
          <w:color w:val="000099"/>
        </w:rPr>
        <w:t>'From Trigger '||'Customer NO: '||:</w:t>
      </w:r>
      <w:proofErr w:type="spellStart"/>
      <w:r w:rsidRPr="00326BC5">
        <w:rPr>
          <w:rFonts w:ascii="Courier New" w:hAnsi="Courier New" w:cs="Courier New"/>
          <w:b/>
          <w:color w:val="000099"/>
        </w:rPr>
        <w:t>new.custno</w:t>
      </w:r>
      <w:proofErr w:type="spellEnd"/>
      <w:r w:rsidRPr="00326BC5">
        <w:rPr>
          <w:rFonts w:ascii="Courier New" w:hAnsi="Courier New" w:cs="Courier New"/>
          <w:b/>
          <w:color w:val="000099"/>
        </w:rPr>
        <w:t>||' Cu</w:t>
      </w:r>
      <w:r>
        <w:rPr>
          <w:rFonts w:ascii="Courier New" w:hAnsi="Courier New" w:cs="Courier New"/>
          <w:b/>
          <w:color w:val="000099"/>
        </w:rPr>
        <w:t>stomer Name: '||:</w:t>
      </w:r>
      <w:proofErr w:type="spellStart"/>
      <w:r>
        <w:rPr>
          <w:rFonts w:ascii="Courier New" w:hAnsi="Courier New" w:cs="Courier New"/>
          <w:b/>
          <w:color w:val="000099"/>
        </w:rPr>
        <w:t>new.custname</w:t>
      </w:r>
      <w:proofErr w:type="spellEnd"/>
      <w:r>
        <w:rPr>
          <w:rFonts w:ascii="Courier New" w:hAnsi="Courier New" w:cs="Courier New"/>
          <w:b/>
          <w:color w:val="000099"/>
        </w:rPr>
        <w:t>);</w:t>
      </w:r>
    </w:p>
    <w:p w14:paraId="25C9D7EC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>END;</w:t>
      </w:r>
    </w:p>
    <w:p w14:paraId="4B6D4071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>/</w:t>
      </w:r>
    </w:p>
    <w:p w14:paraId="394E025F" w14:textId="77777777" w:rsidR="00326BC5" w:rsidRPr="00326BC5" w:rsidRDefault="00326BC5" w:rsidP="00326BC5">
      <w:pPr>
        <w:spacing w:after="0" w:line="360" w:lineRule="auto"/>
        <w:rPr>
          <w:rFonts w:ascii="Courier New" w:hAnsi="Courier New" w:cs="Courier New"/>
          <w:b/>
          <w:color w:val="000099"/>
        </w:rPr>
      </w:pPr>
      <w:r w:rsidRPr="00326BC5">
        <w:rPr>
          <w:rFonts w:ascii="Courier New" w:hAnsi="Courier New" w:cs="Courier New"/>
          <w:b/>
          <w:color w:val="000099"/>
        </w:rPr>
        <w:t>show errors;</w:t>
      </w:r>
    </w:p>
    <w:p w14:paraId="00BDCFC1" w14:textId="77777777" w:rsidR="00326BC5" w:rsidRPr="00B8687F" w:rsidRDefault="00326BC5" w:rsidP="00250A3E">
      <w:pPr>
        <w:spacing w:after="0" w:line="240" w:lineRule="auto"/>
        <w:rPr>
          <w:rFonts w:cs="Courier New"/>
          <w:b/>
        </w:rPr>
      </w:pPr>
    </w:p>
    <w:p w14:paraId="0CD7DF68" w14:textId="77777777" w:rsidR="00C84356" w:rsidRPr="00B8687F" w:rsidRDefault="00184B4A" w:rsidP="008D2B49">
      <w:pPr>
        <w:numPr>
          <w:ilvl w:val="0"/>
          <w:numId w:val="8"/>
        </w:numPr>
        <w:spacing w:after="0" w:line="240" w:lineRule="auto"/>
        <w:rPr>
          <w:rFonts w:cs="Courier New"/>
          <w:sz w:val="24"/>
          <w:szCs w:val="24"/>
        </w:rPr>
      </w:pPr>
      <w:r w:rsidRPr="00B8687F">
        <w:rPr>
          <w:rFonts w:cs="Courier New"/>
          <w:sz w:val="24"/>
          <w:szCs w:val="24"/>
        </w:rPr>
        <w:t xml:space="preserve">Insert the following values into BANKCUST_6 table. </w:t>
      </w:r>
    </w:p>
    <w:p w14:paraId="50A2466A" w14:textId="77777777" w:rsidR="008D2B49" w:rsidRPr="00B8687F" w:rsidRDefault="008D2B49" w:rsidP="008D2B49">
      <w:pPr>
        <w:spacing w:after="0" w:line="240" w:lineRule="auto"/>
        <w:rPr>
          <w:rFonts w:cs="Courier New"/>
          <w:sz w:val="24"/>
          <w:szCs w:val="24"/>
        </w:rPr>
      </w:pPr>
    </w:p>
    <w:p w14:paraId="7C74273C" w14:textId="77777777" w:rsidR="00C84356" w:rsidRPr="008D2B49" w:rsidRDefault="00C84356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8D2B49">
        <w:rPr>
          <w:rFonts w:ascii="Courier New" w:hAnsi="Courier New" w:cs="Courier New"/>
          <w:b/>
          <w:color w:val="000099"/>
        </w:rPr>
        <w:t xml:space="preserve">insert into BANKCUST_6 </w:t>
      </w:r>
      <w:proofErr w:type="gramStart"/>
      <w:r w:rsidRPr="008D2B49">
        <w:rPr>
          <w:rFonts w:ascii="Courier New" w:hAnsi="Courier New" w:cs="Courier New"/>
          <w:b/>
          <w:color w:val="000099"/>
        </w:rPr>
        <w:t>values(</w:t>
      </w:r>
      <w:proofErr w:type="gramEnd"/>
      <w:r w:rsidRPr="008D2B49">
        <w:rPr>
          <w:rFonts w:ascii="Courier New" w:hAnsi="Courier New" w:cs="Courier New"/>
          <w:b/>
          <w:color w:val="000099"/>
        </w:rPr>
        <w:t xml:space="preserve">'c1','Smith','32 Lincoln </w:t>
      </w:r>
      <w:proofErr w:type="spellStart"/>
      <w:r w:rsidRPr="008D2B49">
        <w:rPr>
          <w:rFonts w:ascii="Courier New" w:hAnsi="Courier New" w:cs="Courier New"/>
          <w:b/>
          <w:color w:val="000099"/>
        </w:rPr>
        <w:t>st</w:t>
      </w:r>
      <w:proofErr w:type="spellEnd"/>
      <w:r w:rsidRPr="008D2B49">
        <w:rPr>
          <w:rFonts w:ascii="Courier New" w:hAnsi="Courier New" w:cs="Courier New"/>
          <w:b/>
          <w:color w:val="000099"/>
        </w:rPr>
        <w:t>','SJ');</w:t>
      </w:r>
    </w:p>
    <w:p w14:paraId="0F121F56" w14:textId="77777777" w:rsidR="00C84356" w:rsidRPr="008D2B49" w:rsidRDefault="00C84356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8D2B49">
        <w:rPr>
          <w:rFonts w:ascii="Courier New" w:hAnsi="Courier New" w:cs="Courier New"/>
          <w:b/>
          <w:color w:val="000099"/>
        </w:rPr>
        <w:t xml:space="preserve">insert into BANKCUST_6 </w:t>
      </w:r>
      <w:proofErr w:type="gramStart"/>
      <w:r w:rsidRPr="008D2B49">
        <w:rPr>
          <w:rFonts w:ascii="Courier New" w:hAnsi="Courier New" w:cs="Courier New"/>
          <w:b/>
          <w:color w:val="000099"/>
        </w:rPr>
        <w:t>values(</w:t>
      </w:r>
      <w:proofErr w:type="gramEnd"/>
      <w:r w:rsidRPr="008D2B49">
        <w:rPr>
          <w:rFonts w:ascii="Courier New" w:hAnsi="Courier New" w:cs="Courier New"/>
          <w:b/>
          <w:color w:val="000099"/>
        </w:rPr>
        <w:t xml:space="preserve">'c2','Jones','44 Benton </w:t>
      </w:r>
      <w:proofErr w:type="spellStart"/>
      <w:r w:rsidRPr="008D2B49">
        <w:rPr>
          <w:rFonts w:ascii="Courier New" w:hAnsi="Courier New" w:cs="Courier New"/>
          <w:b/>
          <w:color w:val="000099"/>
        </w:rPr>
        <w:t>st</w:t>
      </w:r>
      <w:proofErr w:type="spellEnd"/>
      <w:r w:rsidRPr="008D2B49">
        <w:rPr>
          <w:rFonts w:ascii="Courier New" w:hAnsi="Courier New" w:cs="Courier New"/>
          <w:b/>
          <w:color w:val="000099"/>
        </w:rPr>
        <w:t>','SJ');</w:t>
      </w:r>
    </w:p>
    <w:p w14:paraId="4548E781" w14:textId="77777777" w:rsidR="00C84356" w:rsidRPr="008D2B49" w:rsidRDefault="00C84356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8D2B49">
        <w:rPr>
          <w:rFonts w:ascii="Courier New" w:hAnsi="Courier New" w:cs="Courier New"/>
          <w:b/>
          <w:color w:val="000099"/>
        </w:rPr>
        <w:t xml:space="preserve">insert into BANKCUST_6 </w:t>
      </w:r>
      <w:proofErr w:type="gramStart"/>
      <w:r w:rsidRPr="008D2B49">
        <w:rPr>
          <w:rFonts w:ascii="Courier New" w:hAnsi="Courier New" w:cs="Courier New"/>
          <w:b/>
          <w:color w:val="000099"/>
        </w:rPr>
        <w:t>values(</w:t>
      </w:r>
      <w:proofErr w:type="gramEnd"/>
      <w:r w:rsidRPr="008D2B49">
        <w:rPr>
          <w:rFonts w:ascii="Courier New" w:hAnsi="Courier New" w:cs="Courier New"/>
          <w:b/>
          <w:color w:val="000099"/>
        </w:rPr>
        <w:t xml:space="preserve">'c3','Peters','12 palm </w:t>
      </w:r>
      <w:proofErr w:type="spellStart"/>
      <w:r w:rsidRPr="008D2B49">
        <w:rPr>
          <w:rFonts w:ascii="Courier New" w:hAnsi="Courier New" w:cs="Courier New"/>
          <w:b/>
          <w:color w:val="000099"/>
        </w:rPr>
        <w:t>st</w:t>
      </w:r>
      <w:proofErr w:type="spellEnd"/>
      <w:r w:rsidRPr="008D2B49">
        <w:rPr>
          <w:rFonts w:ascii="Courier New" w:hAnsi="Courier New" w:cs="Courier New"/>
          <w:b/>
          <w:color w:val="000099"/>
        </w:rPr>
        <w:t>','SFO');</w:t>
      </w:r>
    </w:p>
    <w:p w14:paraId="18E621B9" w14:textId="77777777" w:rsidR="00C84356" w:rsidRPr="008D2B49" w:rsidRDefault="00C84356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8D2B49">
        <w:rPr>
          <w:rFonts w:ascii="Courier New" w:hAnsi="Courier New" w:cs="Courier New"/>
          <w:b/>
          <w:color w:val="000099"/>
        </w:rPr>
        <w:t xml:space="preserve">insert into BANKCUST_6 </w:t>
      </w:r>
      <w:proofErr w:type="gramStart"/>
      <w:r w:rsidRPr="008D2B49">
        <w:rPr>
          <w:rFonts w:ascii="Courier New" w:hAnsi="Courier New" w:cs="Courier New"/>
          <w:b/>
          <w:color w:val="000099"/>
        </w:rPr>
        <w:t>values(</w:t>
      </w:r>
      <w:proofErr w:type="gramEnd"/>
      <w:r w:rsidRPr="008D2B49">
        <w:rPr>
          <w:rFonts w:ascii="Courier New" w:hAnsi="Courier New" w:cs="Courier New"/>
          <w:b/>
          <w:color w:val="000099"/>
        </w:rPr>
        <w:t xml:space="preserve">'c20','Chen','20 san </w:t>
      </w:r>
      <w:proofErr w:type="spellStart"/>
      <w:r w:rsidRPr="008D2B49">
        <w:rPr>
          <w:rFonts w:ascii="Courier New" w:hAnsi="Courier New" w:cs="Courier New"/>
          <w:b/>
          <w:color w:val="000099"/>
        </w:rPr>
        <w:t>felipo</w:t>
      </w:r>
      <w:proofErr w:type="spellEnd"/>
      <w:r w:rsidRPr="008D2B49">
        <w:rPr>
          <w:rFonts w:ascii="Courier New" w:hAnsi="Courier New" w:cs="Courier New"/>
          <w:b/>
          <w:color w:val="000099"/>
        </w:rPr>
        <w:t>','LA');</w:t>
      </w:r>
    </w:p>
    <w:p w14:paraId="4FA87239" w14:textId="77777777" w:rsidR="00C84356" w:rsidRPr="008D2B49" w:rsidRDefault="00C84356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8D2B49">
        <w:rPr>
          <w:rFonts w:ascii="Courier New" w:hAnsi="Courier New" w:cs="Courier New"/>
          <w:b/>
          <w:color w:val="000099"/>
        </w:rPr>
        <w:t xml:space="preserve">insert into BANKCUST_6 </w:t>
      </w:r>
      <w:proofErr w:type="gramStart"/>
      <w:r w:rsidRPr="008D2B49">
        <w:rPr>
          <w:rFonts w:ascii="Courier New" w:hAnsi="Courier New" w:cs="Courier New"/>
          <w:b/>
          <w:color w:val="000099"/>
        </w:rPr>
        <w:t>values(</w:t>
      </w:r>
      <w:proofErr w:type="gramEnd"/>
      <w:r w:rsidRPr="008D2B49">
        <w:rPr>
          <w:rFonts w:ascii="Courier New" w:hAnsi="Courier New" w:cs="Courier New"/>
          <w:b/>
          <w:color w:val="000099"/>
        </w:rPr>
        <w:t>'c33','Williams','</w:t>
      </w:r>
      <w:r w:rsidR="002D154E" w:rsidRPr="008D2B49">
        <w:rPr>
          <w:rFonts w:ascii="Courier New" w:hAnsi="Courier New" w:cs="Courier New"/>
          <w:b/>
          <w:color w:val="000099"/>
        </w:rPr>
        <w:t xml:space="preserve"> 11 cherry </w:t>
      </w:r>
      <w:proofErr w:type="spellStart"/>
      <w:r w:rsidR="002D154E" w:rsidRPr="008D2B49">
        <w:rPr>
          <w:rFonts w:ascii="Courier New" w:hAnsi="Courier New" w:cs="Courier New"/>
          <w:b/>
          <w:color w:val="000099"/>
        </w:rPr>
        <w:t>Ave</w:t>
      </w:r>
      <w:r w:rsidRPr="008D2B49">
        <w:rPr>
          <w:rFonts w:ascii="Courier New" w:hAnsi="Courier New" w:cs="Courier New"/>
          <w:b/>
          <w:color w:val="000099"/>
        </w:rPr>
        <w:t>','SFO</w:t>
      </w:r>
      <w:proofErr w:type="spellEnd"/>
      <w:r w:rsidRPr="008D2B49">
        <w:rPr>
          <w:rFonts w:ascii="Courier New" w:hAnsi="Courier New" w:cs="Courier New"/>
          <w:b/>
          <w:color w:val="000099"/>
        </w:rPr>
        <w:t>');</w:t>
      </w:r>
    </w:p>
    <w:p w14:paraId="0C32E182" w14:textId="77777777" w:rsidR="00184B4A" w:rsidRPr="008D2B49" w:rsidRDefault="00184B4A">
      <w:pPr>
        <w:spacing w:after="0" w:line="240" w:lineRule="auto"/>
        <w:rPr>
          <w:rFonts w:ascii="Courier New" w:hAnsi="Courier New" w:cs="Courier New"/>
          <w:b/>
          <w:color w:val="000099"/>
        </w:rPr>
      </w:pPr>
    </w:p>
    <w:p w14:paraId="1701E1D1" w14:textId="77777777" w:rsidR="00250A3E" w:rsidRPr="00B8687F" w:rsidRDefault="00250A3E" w:rsidP="00184B4A">
      <w:pPr>
        <w:spacing w:after="0" w:line="240" w:lineRule="auto"/>
        <w:rPr>
          <w:rFonts w:cs="Courier New"/>
          <w:sz w:val="24"/>
          <w:szCs w:val="24"/>
        </w:rPr>
      </w:pPr>
    </w:p>
    <w:p w14:paraId="3E40BB22" w14:textId="77777777" w:rsidR="00250A3E" w:rsidRPr="00B8687F" w:rsidRDefault="00250A3E" w:rsidP="00184B4A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  <w:r w:rsidRPr="00B8687F">
        <w:rPr>
          <w:rFonts w:cs="Courier New"/>
          <w:b/>
          <w:color w:val="006600"/>
          <w:sz w:val="24"/>
          <w:szCs w:val="24"/>
        </w:rPr>
        <w:t>Did your trigger work?</w:t>
      </w:r>
    </w:p>
    <w:p w14:paraId="5457E7A2" w14:textId="77777777" w:rsidR="000D59B6" w:rsidRPr="00B8687F" w:rsidRDefault="000D59B6" w:rsidP="00184B4A">
      <w:pPr>
        <w:spacing w:after="0" w:line="240" w:lineRule="auto"/>
        <w:rPr>
          <w:rFonts w:cs="Courier New"/>
          <w:sz w:val="24"/>
          <w:szCs w:val="24"/>
        </w:rPr>
      </w:pPr>
    </w:p>
    <w:p w14:paraId="4B5E1B5A" w14:textId="77777777" w:rsidR="000D59B6" w:rsidRPr="00B8687F" w:rsidRDefault="000D59B6" w:rsidP="00184B4A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  <w:r w:rsidRPr="00B8687F">
        <w:rPr>
          <w:rFonts w:cs="Courier New"/>
          <w:b/>
          <w:color w:val="006600"/>
          <w:sz w:val="24"/>
          <w:szCs w:val="24"/>
        </w:rPr>
        <w:t>Modify the trigger so that it displays the city as well.</w:t>
      </w:r>
    </w:p>
    <w:p w14:paraId="744C1BF1" w14:textId="77777777" w:rsidR="00FA57EB" w:rsidRPr="00B8687F" w:rsidRDefault="00FA57EB">
      <w:pPr>
        <w:spacing w:after="0" w:line="240" w:lineRule="auto"/>
        <w:rPr>
          <w:rFonts w:cs="Courier New"/>
          <w:sz w:val="24"/>
          <w:szCs w:val="24"/>
        </w:rPr>
      </w:pPr>
    </w:p>
    <w:p w14:paraId="26D8DAFF" w14:textId="77777777" w:rsidR="00FA57EB" w:rsidRPr="00B8687F" w:rsidRDefault="00FA57EB">
      <w:pPr>
        <w:spacing w:after="0" w:line="240" w:lineRule="auto"/>
        <w:rPr>
          <w:rFonts w:cs="Courier New"/>
          <w:sz w:val="24"/>
          <w:szCs w:val="24"/>
        </w:rPr>
      </w:pPr>
    </w:p>
    <w:p w14:paraId="68563895" w14:textId="77777777" w:rsidR="00FA57EB" w:rsidRPr="00B8687F" w:rsidRDefault="00FA57EB" w:rsidP="00FA57EB">
      <w:pPr>
        <w:rPr>
          <w:b/>
          <w:sz w:val="28"/>
          <w:szCs w:val="28"/>
        </w:rPr>
      </w:pPr>
      <w:r w:rsidRPr="00B8687F">
        <w:rPr>
          <w:b/>
          <w:sz w:val="28"/>
          <w:szCs w:val="28"/>
        </w:rPr>
        <w:t>Exercise 2 (</w:t>
      </w:r>
      <w:r w:rsidR="00954BE1" w:rsidRPr="00B8687F">
        <w:rPr>
          <w:b/>
          <w:sz w:val="28"/>
          <w:szCs w:val="28"/>
        </w:rPr>
        <w:t>20</w:t>
      </w:r>
      <w:r w:rsidRPr="00B8687F">
        <w:rPr>
          <w:b/>
          <w:sz w:val="28"/>
          <w:szCs w:val="28"/>
        </w:rPr>
        <w:t xml:space="preserve"> pts)</w:t>
      </w:r>
    </w:p>
    <w:p w14:paraId="4EC5A510" w14:textId="77777777" w:rsidR="000D59B6" w:rsidRPr="00B8687F" w:rsidRDefault="000D59B6" w:rsidP="000D59B6">
      <w:pPr>
        <w:numPr>
          <w:ilvl w:val="0"/>
          <w:numId w:val="9"/>
        </w:numPr>
        <w:rPr>
          <w:sz w:val="24"/>
          <w:szCs w:val="24"/>
        </w:rPr>
      </w:pPr>
      <w:r w:rsidRPr="00B8687F">
        <w:rPr>
          <w:sz w:val="24"/>
          <w:szCs w:val="24"/>
        </w:rPr>
        <w:t xml:space="preserve">We will disable the </w:t>
      </w:r>
      <w:proofErr w:type="spellStart"/>
      <w:r w:rsidRPr="00B8687F">
        <w:rPr>
          <w:sz w:val="24"/>
          <w:szCs w:val="24"/>
        </w:rPr>
        <w:t>display_customer_trig</w:t>
      </w:r>
      <w:proofErr w:type="spellEnd"/>
      <w:r w:rsidRPr="00B8687F">
        <w:rPr>
          <w:sz w:val="24"/>
          <w:szCs w:val="24"/>
        </w:rPr>
        <w:t xml:space="preserve"> using the alter trigger statement. Use the statement (use the trigger name).</w:t>
      </w:r>
    </w:p>
    <w:p w14:paraId="0F5A3719" w14:textId="77777777" w:rsidR="000D59B6" w:rsidRDefault="000D59B6" w:rsidP="00465601">
      <w:pPr>
        <w:ind w:firstLine="360"/>
        <w:rPr>
          <w:rFonts w:ascii="Courier New" w:hAnsi="Courier New" w:cs="Courier New"/>
          <w:b/>
          <w:color w:val="006600"/>
          <w:sz w:val="24"/>
          <w:szCs w:val="24"/>
        </w:rPr>
      </w:pPr>
      <w:r w:rsidRPr="000D59B6">
        <w:rPr>
          <w:rFonts w:ascii="Courier New" w:hAnsi="Courier New" w:cs="Courier New"/>
          <w:b/>
          <w:color w:val="006600"/>
          <w:sz w:val="24"/>
          <w:szCs w:val="24"/>
        </w:rPr>
        <w:t xml:space="preserve">Alter trigger </w:t>
      </w:r>
      <w:proofErr w:type="spellStart"/>
      <w:r w:rsidRPr="000D59B6">
        <w:rPr>
          <w:rFonts w:ascii="Courier New" w:hAnsi="Courier New" w:cs="Courier New"/>
          <w:b/>
          <w:i/>
          <w:color w:val="006600"/>
          <w:sz w:val="24"/>
          <w:szCs w:val="24"/>
        </w:rPr>
        <w:t>trigger_name</w:t>
      </w:r>
      <w:proofErr w:type="spellEnd"/>
      <w:r w:rsidRPr="000D59B6">
        <w:rPr>
          <w:rFonts w:ascii="Courier New" w:hAnsi="Courier New" w:cs="Courier New"/>
          <w:b/>
          <w:color w:val="006600"/>
          <w:sz w:val="24"/>
          <w:szCs w:val="24"/>
        </w:rPr>
        <w:t xml:space="preserve"> disable</w:t>
      </w:r>
    </w:p>
    <w:p w14:paraId="13007D39" w14:textId="77777777" w:rsidR="00F33D42" w:rsidRPr="00B8687F" w:rsidRDefault="000D59B6" w:rsidP="000D59B6">
      <w:pPr>
        <w:numPr>
          <w:ilvl w:val="0"/>
          <w:numId w:val="9"/>
        </w:numPr>
        <w:rPr>
          <w:rFonts w:cs="Courier New"/>
          <w:color w:val="000000"/>
          <w:sz w:val="24"/>
          <w:szCs w:val="24"/>
        </w:rPr>
      </w:pPr>
      <w:r w:rsidRPr="00B8687F">
        <w:rPr>
          <w:rFonts w:cs="Courier New"/>
          <w:color w:val="000000"/>
          <w:sz w:val="24"/>
          <w:szCs w:val="24"/>
        </w:rPr>
        <w:t xml:space="preserve">We will now write a trigger </w:t>
      </w:r>
      <w:r w:rsidR="00F33D42" w:rsidRPr="00B8687F">
        <w:rPr>
          <w:rFonts w:cs="Courier New"/>
          <w:color w:val="000000"/>
          <w:sz w:val="24"/>
          <w:szCs w:val="24"/>
        </w:rPr>
        <w:t>which fires after inserting a row in the Accounts_6 table. The trigger should</w:t>
      </w:r>
      <w:r w:rsidRPr="00B8687F">
        <w:rPr>
          <w:rFonts w:cs="Courier New"/>
          <w:color w:val="000000"/>
          <w:sz w:val="24"/>
          <w:szCs w:val="24"/>
        </w:rPr>
        <w:t xml:space="preserve"> enter the </w:t>
      </w:r>
      <w:proofErr w:type="spellStart"/>
      <w:r w:rsidRPr="00B8687F">
        <w:rPr>
          <w:rFonts w:cs="Courier New"/>
          <w:color w:val="000000"/>
          <w:sz w:val="24"/>
          <w:szCs w:val="24"/>
        </w:rPr>
        <w:t>custno</w:t>
      </w:r>
      <w:proofErr w:type="spellEnd"/>
      <w:r w:rsidRPr="00B8687F">
        <w:rPr>
          <w:rFonts w:cs="Courier New"/>
          <w:color w:val="000000"/>
          <w:sz w:val="24"/>
          <w:szCs w:val="24"/>
        </w:rPr>
        <w:t xml:space="preserve"> and </w:t>
      </w:r>
      <w:r w:rsidR="00F33D42" w:rsidRPr="00B8687F">
        <w:rPr>
          <w:rFonts w:cs="Courier New"/>
          <w:color w:val="000000"/>
          <w:sz w:val="24"/>
          <w:szCs w:val="24"/>
        </w:rPr>
        <w:t>the amount into the TOTALS_6 table as follows:</w:t>
      </w:r>
    </w:p>
    <w:p w14:paraId="14D09D98" w14:textId="77777777" w:rsidR="000D59B6" w:rsidRPr="00B8687F" w:rsidRDefault="00F33D42" w:rsidP="00F33D42">
      <w:pPr>
        <w:numPr>
          <w:ilvl w:val="0"/>
          <w:numId w:val="10"/>
        </w:numPr>
        <w:rPr>
          <w:rFonts w:cs="Courier New"/>
          <w:color w:val="000000"/>
          <w:sz w:val="24"/>
          <w:szCs w:val="24"/>
        </w:rPr>
      </w:pPr>
      <w:r w:rsidRPr="00B8687F">
        <w:rPr>
          <w:rFonts w:cs="Courier New"/>
          <w:color w:val="000000"/>
          <w:sz w:val="24"/>
          <w:szCs w:val="24"/>
        </w:rPr>
        <w:t xml:space="preserve">If the </w:t>
      </w:r>
      <w:proofErr w:type="spellStart"/>
      <w:r w:rsidRPr="00B8687F">
        <w:rPr>
          <w:rFonts w:cs="Courier New"/>
          <w:color w:val="000000"/>
          <w:sz w:val="24"/>
          <w:szCs w:val="24"/>
        </w:rPr>
        <w:t>custno</w:t>
      </w:r>
      <w:proofErr w:type="spellEnd"/>
      <w:r w:rsidRPr="00B8687F">
        <w:rPr>
          <w:rFonts w:cs="Courier New"/>
          <w:color w:val="000000"/>
          <w:sz w:val="24"/>
          <w:szCs w:val="24"/>
        </w:rPr>
        <w:t xml:space="preserve"> is already in Totals_6 table, adds the new amount to the existing one. </w:t>
      </w:r>
    </w:p>
    <w:p w14:paraId="223A984D" w14:textId="77777777" w:rsidR="00F33D42" w:rsidRPr="00B8687F" w:rsidRDefault="00F33D42" w:rsidP="00F33D42">
      <w:pPr>
        <w:numPr>
          <w:ilvl w:val="0"/>
          <w:numId w:val="10"/>
        </w:numPr>
        <w:rPr>
          <w:rFonts w:cs="Courier New"/>
          <w:color w:val="000000"/>
          <w:sz w:val="24"/>
          <w:szCs w:val="24"/>
        </w:rPr>
      </w:pPr>
      <w:r w:rsidRPr="00B8687F">
        <w:rPr>
          <w:rFonts w:cs="Courier New"/>
          <w:color w:val="000000"/>
          <w:sz w:val="24"/>
          <w:szCs w:val="24"/>
        </w:rPr>
        <w:lastRenderedPageBreak/>
        <w:t xml:space="preserve">If the </w:t>
      </w:r>
      <w:proofErr w:type="spellStart"/>
      <w:r w:rsidRPr="00B8687F">
        <w:rPr>
          <w:rFonts w:cs="Courier New"/>
          <w:color w:val="000000"/>
          <w:sz w:val="24"/>
          <w:szCs w:val="24"/>
        </w:rPr>
        <w:t>custno</w:t>
      </w:r>
      <w:proofErr w:type="spellEnd"/>
      <w:r w:rsidRPr="00B8687F">
        <w:rPr>
          <w:rFonts w:cs="Courier New"/>
          <w:color w:val="000000"/>
          <w:sz w:val="24"/>
          <w:szCs w:val="24"/>
        </w:rPr>
        <w:t xml:space="preserve"> is not in Totals_6 table, adds a new row for this new customer.</w:t>
      </w:r>
    </w:p>
    <w:p w14:paraId="3CF191C6" w14:textId="77777777" w:rsidR="00F33D42" w:rsidRPr="00B8687F" w:rsidRDefault="00465601" w:rsidP="00F33D42">
      <w:pPr>
        <w:rPr>
          <w:rFonts w:cs="Courier New"/>
          <w:color w:val="000000"/>
          <w:sz w:val="24"/>
          <w:szCs w:val="24"/>
        </w:rPr>
      </w:pPr>
      <w:r w:rsidRPr="00B8687F">
        <w:rPr>
          <w:rFonts w:cs="Courier New"/>
          <w:color w:val="000000"/>
          <w:sz w:val="24"/>
          <w:szCs w:val="24"/>
        </w:rPr>
        <w:t>The Totals_6 table should give us the total amount in all the accounts owned by each customer.</w:t>
      </w:r>
    </w:p>
    <w:p w14:paraId="1A721D91" w14:textId="77777777" w:rsidR="00465601" w:rsidRPr="00B8687F" w:rsidRDefault="003C0AF7" w:rsidP="003C0AF7">
      <w:pPr>
        <w:numPr>
          <w:ilvl w:val="0"/>
          <w:numId w:val="9"/>
        </w:numPr>
        <w:rPr>
          <w:rFonts w:cs="Courier New"/>
          <w:color w:val="000000"/>
          <w:sz w:val="24"/>
          <w:szCs w:val="24"/>
        </w:rPr>
      </w:pPr>
      <w:r w:rsidRPr="00B8687F">
        <w:rPr>
          <w:rFonts w:cs="Courier New"/>
          <w:color w:val="000000"/>
          <w:sz w:val="24"/>
          <w:szCs w:val="24"/>
        </w:rPr>
        <w:t>Complete the code for the trigger given below, following the comments</w:t>
      </w:r>
    </w:p>
    <w:p w14:paraId="26E505D7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 xml:space="preserve">Create </w:t>
      </w:r>
      <w:proofErr w:type="gramStart"/>
      <w:r w:rsidRPr="003C0AF7">
        <w:rPr>
          <w:rFonts w:ascii="Courier New" w:hAnsi="Courier New" w:cs="Courier New"/>
          <w:b/>
          <w:color w:val="000000"/>
        </w:rPr>
        <w:t>Or</w:t>
      </w:r>
      <w:proofErr w:type="gramEnd"/>
      <w:r w:rsidRPr="003C0AF7">
        <w:rPr>
          <w:rFonts w:ascii="Courier New" w:hAnsi="Courier New" w:cs="Courier New"/>
          <w:b/>
          <w:color w:val="000000"/>
        </w:rPr>
        <w:t xml:space="preserve"> Replace Trigger </w:t>
      </w:r>
      <w:proofErr w:type="spellStart"/>
      <w:r w:rsidR="00247403">
        <w:rPr>
          <w:rFonts w:ascii="Courier New" w:hAnsi="Courier New" w:cs="Courier New"/>
          <w:b/>
          <w:color w:val="000000"/>
        </w:rPr>
        <w:t>Acct_Cust</w:t>
      </w:r>
      <w:r w:rsidRPr="003C0AF7">
        <w:rPr>
          <w:rFonts w:ascii="Courier New" w:hAnsi="Courier New" w:cs="Courier New"/>
          <w:b/>
          <w:color w:val="000000"/>
        </w:rPr>
        <w:t>_Trig</w:t>
      </w:r>
      <w:proofErr w:type="spellEnd"/>
    </w:p>
    <w:p w14:paraId="3B1DCB7E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>AFTER INSERT ON Accounts_6</w:t>
      </w:r>
    </w:p>
    <w:p w14:paraId="01147812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>FOR EACH ROW</w:t>
      </w:r>
      <w:r w:rsidRPr="003C0AF7">
        <w:rPr>
          <w:rFonts w:ascii="Courier New" w:hAnsi="Courier New" w:cs="Courier New"/>
          <w:b/>
          <w:color w:val="000000"/>
        </w:rPr>
        <w:tab/>
      </w:r>
    </w:p>
    <w:p w14:paraId="094EEF1C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>BEGIN</w:t>
      </w:r>
      <w:r w:rsidRPr="003C0AF7">
        <w:rPr>
          <w:rFonts w:ascii="Courier New" w:hAnsi="Courier New" w:cs="Courier New"/>
          <w:b/>
          <w:color w:val="000000"/>
        </w:rPr>
        <w:tab/>
      </w:r>
    </w:p>
    <w:p w14:paraId="3437AADD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7030A0"/>
        </w:rPr>
      </w:pPr>
      <w:r w:rsidRPr="003C0AF7">
        <w:rPr>
          <w:rFonts w:ascii="Courier New" w:hAnsi="Courier New" w:cs="Courier New"/>
          <w:b/>
          <w:color w:val="7030A0"/>
        </w:rPr>
        <w:t xml:space="preserve">/*If the </w:t>
      </w:r>
      <w:proofErr w:type="spellStart"/>
      <w:r w:rsidRPr="003C0AF7">
        <w:rPr>
          <w:rFonts w:ascii="Courier New" w:hAnsi="Courier New" w:cs="Courier New"/>
          <w:b/>
          <w:color w:val="7030A0"/>
        </w:rPr>
        <w:t>custno</w:t>
      </w:r>
      <w:proofErr w:type="spellEnd"/>
      <w:r w:rsidRPr="003C0AF7">
        <w:rPr>
          <w:rFonts w:ascii="Courier New" w:hAnsi="Courier New" w:cs="Courier New"/>
          <w:b/>
          <w:color w:val="7030A0"/>
        </w:rPr>
        <w:t xml:space="preserve"> is already in the Totals_6 table, the update will succeed */</w:t>
      </w:r>
    </w:p>
    <w:p w14:paraId="56A2AD46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>update totals_6</w:t>
      </w:r>
    </w:p>
    <w:p w14:paraId="39DE357A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 xml:space="preserve">set </w:t>
      </w:r>
      <w:proofErr w:type="spellStart"/>
      <w:r w:rsidRPr="003C0AF7">
        <w:rPr>
          <w:rFonts w:ascii="Courier New" w:hAnsi="Courier New" w:cs="Courier New"/>
          <w:b/>
          <w:color w:val="000000"/>
        </w:rPr>
        <w:t>totalAmount</w:t>
      </w:r>
      <w:proofErr w:type="spellEnd"/>
      <w:r w:rsidRPr="003C0AF7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3C0AF7">
        <w:rPr>
          <w:rFonts w:ascii="Courier New" w:hAnsi="Courier New" w:cs="Courier New"/>
          <w:b/>
          <w:color w:val="000000"/>
        </w:rPr>
        <w:t>totalAmount</w:t>
      </w:r>
      <w:proofErr w:type="spellEnd"/>
      <w:r w:rsidRPr="003C0AF7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3C0AF7">
        <w:rPr>
          <w:rFonts w:ascii="Courier New" w:hAnsi="Courier New" w:cs="Courier New"/>
          <w:b/>
          <w:color w:val="000000"/>
        </w:rPr>
        <w:t>+ :</w:t>
      </w:r>
      <w:proofErr w:type="spellStart"/>
      <w:r w:rsidRPr="003C0AF7">
        <w:rPr>
          <w:rFonts w:ascii="Courier New" w:hAnsi="Courier New" w:cs="Courier New"/>
          <w:b/>
          <w:color w:val="000000"/>
        </w:rPr>
        <w:t>new</w:t>
      </w:r>
      <w:proofErr w:type="gramEnd"/>
      <w:r w:rsidRPr="003C0AF7">
        <w:rPr>
          <w:rFonts w:ascii="Courier New" w:hAnsi="Courier New" w:cs="Courier New"/>
          <w:b/>
          <w:color w:val="000000"/>
        </w:rPr>
        <w:t>.amount</w:t>
      </w:r>
      <w:proofErr w:type="spellEnd"/>
    </w:p>
    <w:p w14:paraId="1CB65FCA" w14:textId="77777777" w:rsid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ab/>
      </w:r>
      <w:r>
        <w:rPr>
          <w:rFonts w:ascii="Courier New" w:hAnsi="Courier New" w:cs="Courier New"/>
          <w:b/>
          <w:color w:val="000000"/>
        </w:rPr>
        <w:t xml:space="preserve">where </w:t>
      </w:r>
      <w:proofErr w:type="spellStart"/>
      <w:r>
        <w:rPr>
          <w:rFonts w:ascii="Courier New" w:hAnsi="Courier New" w:cs="Courier New"/>
          <w:b/>
          <w:color w:val="000000"/>
        </w:rPr>
        <w:t>custno</w:t>
      </w:r>
      <w:proofErr w:type="spellEnd"/>
      <w:r>
        <w:rPr>
          <w:rFonts w:ascii="Courier New" w:hAnsi="Courier New" w:cs="Courier New"/>
          <w:b/>
          <w:color w:val="000000"/>
        </w:rPr>
        <w:t xml:space="preserve"> </w:t>
      </w:r>
      <w:proofErr w:type="gramStart"/>
      <w:r>
        <w:rPr>
          <w:rFonts w:ascii="Courier New" w:hAnsi="Courier New" w:cs="Courier New"/>
          <w:b/>
          <w:color w:val="000000"/>
        </w:rPr>
        <w:t>= :</w:t>
      </w:r>
      <w:proofErr w:type="spellStart"/>
      <w:r>
        <w:rPr>
          <w:rFonts w:ascii="Courier New" w:hAnsi="Courier New" w:cs="Courier New"/>
          <w:b/>
          <w:color w:val="000000"/>
        </w:rPr>
        <w:t>new</w:t>
      </w:r>
      <w:proofErr w:type="gramEnd"/>
      <w:r>
        <w:rPr>
          <w:rFonts w:ascii="Courier New" w:hAnsi="Courier New" w:cs="Courier New"/>
          <w:b/>
          <w:color w:val="000000"/>
        </w:rPr>
        <w:t>.custno</w:t>
      </w:r>
      <w:proofErr w:type="spellEnd"/>
      <w:r>
        <w:rPr>
          <w:rFonts w:ascii="Courier New" w:hAnsi="Courier New" w:cs="Courier New"/>
          <w:b/>
          <w:color w:val="000000"/>
        </w:rPr>
        <w:t>;</w:t>
      </w:r>
      <w:r>
        <w:rPr>
          <w:rFonts w:ascii="Courier New" w:hAnsi="Courier New" w:cs="Courier New"/>
          <w:b/>
          <w:color w:val="000000"/>
        </w:rPr>
        <w:tab/>
      </w:r>
    </w:p>
    <w:p w14:paraId="1B859363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</w:p>
    <w:p w14:paraId="6E740FFC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7030A0"/>
        </w:rPr>
      </w:pPr>
      <w:r w:rsidRPr="003C0AF7">
        <w:rPr>
          <w:rFonts w:ascii="Courier New" w:hAnsi="Courier New" w:cs="Courier New"/>
          <w:b/>
          <w:color w:val="7030A0"/>
        </w:rPr>
        <w:t xml:space="preserve">/*If the </w:t>
      </w:r>
      <w:proofErr w:type="spellStart"/>
      <w:r w:rsidRPr="003C0AF7">
        <w:rPr>
          <w:rFonts w:ascii="Courier New" w:hAnsi="Courier New" w:cs="Courier New"/>
          <w:b/>
          <w:color w:val="7030A0"/>
        </w:rPr>
        <w:t>custno</w:t>
      </w:r>
      <w:proofErr w:type="spellEnd"/>
      <w:r w:rsidRPr="003C0AF7">
        <w:rPr>
          <w:rFonts w:ascii="Courier New" w:hAnsi="Courier New" w:cs="Courier New"/>
          <w:b/>
          <w:color w:val="7030A0"/>
        </w:rPr>
        <w:t xml:space="preserve"> is not in the Totals_6 table, we insert a row into</w:t>
      </w:r>
    </w:p>
    <w:p w14:paraId="75961A46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7030A0"/>
        </w:rPr>
      </w:pPr>
      <w:r w:rsidRPr="003C0AF7">
        <w:rPr>
          <w:rFonts w:ascii="Courier New" w:hAnsi="Courier New" w:cs="Courier New"/>
          <w:b/>
          <w:color w:val="7030A0"/>
        </w:rPr>
        <w:t>Totals_6 table</w:t>
      </w:r>
      <w:r w:rsidR="00633D5C">
        <w:rPr>
          <w:rFonts w:ascii="Courier New" w:hAnsi="Courier New" w:cs="Courier New"/>
          <w:b/>
          <w:color w:val="7030A0"/>
        </w:rPr>
        <w:t xml:space="preserve">. Complete the missing part in </w:t>
      </w:r>
      <w:proofErr w:type="spellStart"/>
      <w:r w:rsidR="00633D5C">
        <w:rPr>
          <w:rFonts w:ascii="Courier New" w:hAnsi="Courier New" w:cs="Courier New"/>
          <w:b/>
          <w:color w:val="7030A0"/>
        </w:rPr>
        <w:t>te</w:t>
      </w:r>
      <w:proofErr w:type="spellEnd"/>
      <w:r w:rsidR="00633D5C">
        <w:rPr>
          <w:rFonts w:ascii="Courier New" w:hAnsi="Courier New" w:cs="Courier New"/>
          <w:b/>
          <w:color w:val="7030A0"/>
        </w:rPr>
        <w:t xml:space="preserve"> subquery</w:t>
      </w:r>
      <w:r w:rsidRPr="003C0AF7">
        <w:rPr>
          <w:rFonts w:ascii="Courier New" w:hAnsi="Courier New" w:cs="Courier New"/>
          <w:b/>
          <w:color w:val="7030A0"/>
        </w:rPr>
        <w:t xml:space="preserve"> */</w:t>
      </w:r>
    </w:p>
    <w:p w14:paraId="1A7AE6A5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>insert into totals_6 (</w:t>
      </w:r>
      <w:proofErr w:type="gramStart"/>
      <w:r w:rsidRPr="003C0AF7">
        <w:rPr>
          <w:rFonts w:ascii="Courier New" w:hAnsi="Courier New" w:cs="Courier New"/>
          <w:b/>
          <w:color w:val="000000"/>
        </w:rPr>
        <w:t>select :</w:t>
      </w:r>
      <w:proofErr w:type="spellStart"/>
      <w:r w:rsidRPr="003C0AF7">
        <w:rPr>
          <w:rFonts w:ascii="Courier New" w:hAnsi="Courier New" w:cs="Courier New"/>
          <w:b/>
          <w:color w:val="000000"/>
        </w:rPr>
        <w:t>ne</w:t>
      </w:r>
      <w:r>
        <w:rPr>
          <w:rFonts w:ascii="Courier New" w:hAnsi="Courier New" w:cs="Courier New"/>
          <w:b/>
          <w:color w:val="000000"/>
        </w:rPr>
        <w:t>w</w:t>
      </w:r>
      <w:proofErr w:type="gramEnd"/>
      <w:r>
        <w:rPr>
          <w:rFonts w:ascii="Courier New" w:hAnsi="Courier New" w:cs="Courier New"/>
          <w:b/>
          <w:color w:val="000000"/>
        </w:rPr>
        <w:t>.custno</w:t>
      </w:r>
      <w:proofErr w:type="spellEnd"/>
      <w:r>
        <w:rPr>
          <w:rFonts w:ascii="Courier New" w:hAnsi="Courier New" w:cs="Courier New"/>
          <w:b/>
          <w:color w:val="000000"/>
        </w:rPr>
        <w:t>, :</w:t>
      </w:r>
      <w:proofErr w:type="spellStart"/>
      <w:r>
        <w:rPr>
          <w:rFonts w:ascii="Courier New" w:hAnsi="Courier New" w:cs="Courier New"/>
          <w:b/>
          <w:color w:val="000000"/>
        </w:rPr>
        <w:t>new.amount</w:t>
      </w:r>
      <w:proofErr w:type="spellEnd"/>
      <w:r>
        <w:rPr>
          <w:rFonts w:ascii="Courier New" w:hAnsi="Courier New" w:cs="Courier New"/>
          <w:b/>
          <w:color w:val="000000"/>
        </w:rPr>
        <w:t xml:space="preserve"> from dual</w:t>
      </w:r>
    </w:p>
    <w:p w14:paraId="77EEFB1D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 xml:space="preserve">where not exists (select * from TOTALS_6 where </w:t>
      </w:r>
      <w:proofErr w:type="spellStart"/>
      <w:r w:rsidRPr="003C0AF7">
        <w:rPr>
          <w:rFonts w:ascii="Courier New" w:hAnsi="Courier New" w:cs="Courier New"/>
          <w:b/>
          <w:color w:val="000000"/>
        </w:rPr>
        <w:t>custno</w:t>
      </w:r>
      <w:proofErr w:type="spellEnd"/>
      <w:proofErr w:type="gramStart"/>
      <w:r w:rsidRPr="003C0AF7">
        <w:rPr>
          <w:rFonts w:ascii="Courier New" w:hAnsi="Courier New" w:cs="Courier New"/>
          <w:b/>
          <w:color w:val="000000"/>
        </w:rPr>
        <w:t>=</w:t>
      </w:r>
      <w:r w:rsidR="00633D5C">
        <w:rPr>
          <w:rFonts w:ascii="Courier New" w:hAnsi="Courier New" w:cs="Courier New"/>
          <w:b/>
          <w:color w:val="000000"/>
        </w:rPr>
        <w:t xml:space="preserve"> )</w:t>
      </w:r>
      <w:proofErr w:type="gramEnd"/>
      <w:r w:rsidR="00633D5C">
        <w:rPr>
          <w:rFonts w:ascii="Courier New" w:hAnsi="Courier New" w:cs="Courier New"/>
          <w:b/>
          <w:color w:val="000000"/>
        </w:rPr>
        <w:t>);</w:t>
      </w: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  <w:r w:rsidRPr="003C0AF7">
        <w:rPr>
          <w:rFonts w:ascii="Courier New" w:hAnsi="Courier New" w:cs="Courier New"/>
          <w:b/>
          <w:color w:val="000000"/>
        </w:rPr>
        <w:tab/>
      </w:r>
    </w:p>
    <w:p w14:paraId="26248A10" w14:textId="77777777" w:rsidR="003C0AF7" w:rsidRP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>END;</w:t>
      </w:r>
    </w:p>
    <w:p w14:paraId="62D14B79" w14:textId="77777777" w:rsidR="003C0AF7" w:rsidRDefault="003C0AF7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  <w:r w:rsidRPr="003C0AF7">
        <w:rPr>
          <w:rFonts w:ascii="Courier New" w:hAnsi="Courier New" w:cs="Courier New"/>
          <w:b/>
          <w:color w:val="000000"/>
        </w:rPr>
        <w:t>/</w:t>
      </w:r>
    </w:p>
    <w:p w14:paraId="12493BA0" w14:textId="77777777" w:rsidR="00A3520B" w:rsidRPr="00B8687F" w:rsidRDefault="00A3520B" w:rsidP="003C0AF7">
      <w:pPr>
        <w:spacing w:after="0" w:line="360" w:lineRule="auto"/>
        <w:rPr>
          <w:rFonts w:cs="Courier New"/>
          <w:b/>
          <w:color w:val="000000"/>
        </w:rPr>
      </w:pPr>
      <w:r w:rsidRPr="00B8687F">
        <w:rPr>
          <w:rFonts w:cs="Courier New"/>
          <w:b/>
          <w:color w:val="000000"/>
        </w:rPr>
        <w:t>Make sure that your trigger compiles without any errors.</w:t>
      </w:r>
    </w:p>
    <w:p w14:paraId="1E81145C" w14:textId="77777777" w:rsidR="00A3520B" w:rsidRDefault="00A3520B" w:rsidP="003C0AF7">
      <w:pPr>
        <w:spacing w:after="0" w:line="360" w:lineRule="auto"/>
        <w:rPr>
          <w:rFonts w:ascii="Courier New" w:hAnsi="Courier New" w:cs="Courier New"/>
          <w:b/>
          <w:color w:val="000000"/>
        </w:rPr>
      </w:pPr>
    </w:p>
    <w:p w14:paraId="58F6DFD8" w14:textId="77777777" w:rsidR="00A3520B" w:rsidRPr="00B8687F" w:rsidRDefault="00A3520B" w:rsidP="00A3520B">
      <w:pPr>
        <w:numPr>
          <w:ilvl w:val="0"/>
          <w:numId w:val="9"/>
        </w:numPr>
        <w:spacing w:after="0" w:line="360" w:lineRule="auto"/>
        <w:rPr>
          <w:rFonts w:cs="Courier New"/>
          <w:b/>
          <w:color w:val="000000"/>
        </w:rPr>
      </w:pPr>
      <w:r w:rsidRPr="00B8687F">
        <w:rPr>
          <w:rFonts w:cs="Courier New"/>
          <w:b/>
          <w:color w:val="000000"/>
        </w:rPr>
        <w:t>Delete if there is any data in the Accounts_6 and Totals_6 tables.</w:t>
      </w:r>
    </w:p>
    <w:p w14:paraId="11F633D1" w14:textId="77777777" w:rsidR="00A3520B" w:rsidRPr="00B8687F" w:rsidRDefault="00A3520B" w:rsidP="00A3520B">
      <w:pPr>
        <w:spacing w:after="0" w:line="360" w:lineRule="auto"/>
        <w:rPr>
          <w:rFonts w:cs="Courier New"/>
          <w:b/>
          <w:color w:val="000000"/>
        </w:rPr>
      </w:pPr>
    </w:p>
    <w:p w14:paraId="2D2EA44E" w14:textId="77777777" w:rsidR="00A3520B" w:rsidRPr="00B8687F" w:rsidRDefault="00A3520B" w:rsidP="00954BE1">
      <w:pPr>
        <w:numPr>
          <w:ilvl w:val="0"/>
          <w:numId w:val="9"/>
        </w:numPr>
        <w:spacing w:after="0" w:line="360" w:lineRule="auto"/>
        <w:rPr>
          <w:rFonts w:cs="Courier New"/>
          <w:b/>
          <w:color w:val="000000"/>
        </w:rPr>
      </w:pPr>
      <w:bookmarkStart w:id="1" w:name="_Hlk496989898"/>
      <w:r w:rsidRPr="00B8687F">
        <w:rPr>
          <w:rFonts w:cs="Courier New"/>
          <w:b/>
          <w:color w:val="000000"/>
        </w:rPr>
        <w:t>Insert the following data into Accounts_6 table.</w:t>
      </w:r>
    </w:p>
    <w:p w14:paraId="716213D5" w14:textId="77777777" w:rsidR="0011293C" w:rsidRPr="0011293C" w:rsidRDefault="0011293C" w:rsidP="0011293C">
      <w:pPr>
        <w:spacing w:after="0" w:line="360" w:lineRule="auto"/>
        <w:rPr>
          <w:rFonts w:ascii="Courier New" w:hAnsi="Courier New" w:cs="Courier New"/>
        </w:rPr>
      </w:pPr>
      <w:r w:rsidRPr="0011293C">
        <w:rPr>
          <w:rFonts w:ascii="Courier New" w:hAnsi="Courier New" w:cs="Courier New"/>
        </w:rPr>
        <w:t>insert into ACCOUNTS_6 values('a1523','checking',2000.00,'c1');</w:t>
      </w:r>
    </w:p>
    <w:p w14:paraId="5A9FC7DD" w14:textId="77777777" w:rsidR="0011293C" w:rsidRPr="0011293C" w:rsidRDefault="0011293C" w:rsidP="0011293C">
      <w:pPr>
        <w:spacing w:after="0" w:line="360" w:lineRule="auto"/>
        <w:rPr>
          <w:rFonts w:ascii="Courier New" w:hAnsi="Courier New" w:cs="Courier New"/>
        </w:rPr>
      </w:pPr>
      <w:r w:rsidRPr="0011293C">
        <w:rPr>
          <w:rFonts w:ascii="Courier New" w:hAnsi="Courier New" w:cs="Courier New"/>
        </w:rPr>
        <w:t>insert into ACCOUNTS_6 values('a2134','saving',5000.00,'c1');</w:t>
      </w:r>
    </w:p>
    <w:p w14:paraId="3EC3624B" w14:textId="77777777" w:rsidR="0011293C" w:rsidRPr="0011293C" w:rsidRDefault="0011293C" w:rsidP="0011293C">
      <w:pPr>
        <w:spacing w:after="0" w:line="360" w:lineRule="auto"/>
        <w:rPr>
          <w:rFonts w:ascii="Courier New" w:hAnsi="Courier New" w:cs="Courier New"/>
        </w:rPr>
      </w:pPr>
      <w:r w:rsidRPr="0011293C">
        <w:rPr>
          <w:rFonts w:ascii="Courier New" w:hAnsi="Courier New" w:cs="Courier New"/>
        </w:rPr>
        <w:t>insert into ACCOUNTS_6 values('a4378','checking',1000.00</w:t>
      </w:r>
      <w:r w:rsidRPr="0011293C">
        <w:rPr>
          <w:rFonts w:ascii="Courier New" w:eastAsia="SimSun" w:hAnsi="Courier New" w:cs="Courier New"/>
          <w:lang w:eastAsia="zh-CN"/>
        </w:rPr>
        <w:t>,</w:t>
      </w:r>
      <w:r w:rsidRPr="0011293C">
        <w:rPr>
          <w:rFonts w:ascii="Courier New" w:hAnsi="Courier New" w:cs="Courier New"/>
        </w:rPr>
        <w:t>'c2');</w:t>
      </w:r>
    </w:p>
    <w:p w14:paraId="689EBE7F" w14:textId="77777777" w:rsidR="0011293C" w:rsidRPr="0011293C" w:rsidRDefault="0011293C" w:rsidP="0011293C">
      <w:pPr>
        <w:spacing w:after="0" w:line="360" w:lineRule="auto"/>
        <w:rPr>
          <w:rFonts w:ascii="Courier New" w:hAnsi="Courier New" w:cs="Courier New"/>
        </w:rPr>
      </w:pPr>
      <w:r w:rsidRPr="0011293C">
        <w:rPr>
          <w:rFonts w:ascii="Courier New" w:hAnsi="Courier New" w:cs="Courier New"/>
        </w:rPr>
        <w:t>insert into ACCOUNTS_6 values('a5363','saving',8000.00,'c2');</w:t>
      </w:r>
    </w:p>
    <w:p w14:paraId="2CFEF384" w14:textId="77777777" w:rsidR="0011293C" w:rsidRPr="0011293C" w:rsidRDefault="0011293C" w:rsidP="0011293C">
      <w:pPr>
        <w:spacing w:after="0" w:line="360" w:lineRule="auto"/>
        <w:rPr>
          <w:rFonts w:ascii="Courier New" w:hAnsi="Courier New" w:cs="Courier New"/>
        </w:rPr>
      </w:pPr>
      <w:r w:rsidRPr="0011293C">
        <w:rPr>
          <w:rFonts w:ascii="Courier New" w:hAnsi="Courier New" w:cs="Courier New"/>
        </w:rPr>
        <w:t>insert into ACCOUNTS_6 values('a7236','checking',500.00,'c33');</w:t>
      </w:r>
    </w:p>
    <w:p w14:paraId="4BD0DF93" w14:textId="77777777" w:rsidR="0011293C" w:rsidRPr="0011293C" w:rsidRDefault="0011293C" w:rsidP="0011293C">
      <w:pPr>
        <w:spacing w:after="0" w:line="360" w:lineRule="auto"/>
        <w:rPr>
          <w:rFonts w:ascii="Courier New" w:hAnsi="Courier New" w:cs="Courier New"/>
        </w:rPr>
      </w:pPr>
      <w:r w:rsidRPr="0011293C">
        <w:rPr>
          <w:rFonts w:ascii="Courier New" w:hAnsi="Courier New" w:cs="Courier New"/>
        </w:rPr>
        <w:t>insert into ACCOUNTS_6 values('a8577','checking',150.00,'c20');</w:t>
      </w:r>
    </w:p>
    <w:bookmarkEnd w:id="1"/>
    <w:p w14:paraId="271DF554" w14:textId="77777777" w:rsidR="00D14FC3" w:rsidRPr="00B8687F" w:rsidRDefault="00D14FC3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  <w:r w:rsidRPr="00B8687F">
        <w:rPr>
          <w:rFonts w:cs="Courier New"/>
          <w:color w:val="006600"/>
          <w:sz w:val="24"/>
          <w:szCs w:val="24"/>
        </w:rPr>
        <w:lastRenderedPageBreak/>
        <w:t>Did your trigger work?</w:t>
      </w:r>
      <w:r w:rsidR="00954BE1" w:rsidRPr="00B8687F">
        <w:rPr>
          <w:rFonts w:cs="Courier New"/>
          <w:color w:val="006600"/>
          <w:sz w:val="24"/>
          <w:szCs w:val="24"/>
        </w:rPr>
        <w:t xml:space="preserve"> </w:t>
      </w:r>
      <w:r w:rsidR="00954BE1" w:rsidRPr="00B8687F">
        <w:rPr>
          <w:rFonts w:cs="Courier New"/>
          <w:color w:val="006600"/>
          <w:sz w:val="24"/>
          <w:szCs w:val="24"/>
        </w:rPr>
        <w:tab/>
        <w:t>How did you check?</w:t>
      </w:r>
    </w:p>
    <w:p w14:paraId="435952B6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54C6D6A0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6B248F0A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  <w:r w:rsidRPr="00B8687F">
        <w:rPr>
          <w:rFonts w:cs="Courier New"/>
          <w:color w:val="006600"/>
          <w:sz w:val="24"/>
          <w:szCs w:val="24"/>
        </w:rPr>
        <w:t>Show the data in Totals_6 table.</w:t>
      </w:r>
    </w:p>
    <w:p w14:paraId="74906771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62DD6125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61E4B576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  <w:r w:rsidRPr="00B8687F">
        <w:rPr>
          <w:rFonts w:cs="Courier New"/>
          <w:color w:val="006600"/>
          <w:sz w:val="24"/>
          <w:szCs w:val="24"/>
        </w:rPr>
        <w:t xml:space="preserve">What is the amount for the customer, ‘c1’? </w:t>
      </w:r>
    </w:p>
    <w:p w14:paraId="1E1254B9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4049036A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  <w:r w:rsidRPr="00B8687F">
        <w:rPr>
          <w:rFonts w:cs="Courier New"/>
          <w:color w:val="006600"/>
          <w:sz w:val="24"/>
          <w:szCs w:val="24"/>
        </w:rPr>
        <w:t>Does the total amount for ‘c1’ agree with the amounts for that customer in t</w:t>
      </w:r>
      <w:r w:rsidR="00097016">
        <w:rPr>
          <w:rFonts w:cs="Courier New"/>
          <w:color w:val="006600"/>
          <w:sz w:val="24"/>
          <w:szCs w:val="24"/>
        </w:rPr>
        <w:t>h</w:t>
      </w:r>
      <w:r w:rsidRPr="00B8687F">
        <w:rPr>
          <w:rFonts w:cs="Courier New"/>
          <w:color w:val="006600"/>
          <w:sz w:val="24"/>
          <w:szCs w:val="24"/>
        </w:rPr>
        <w:t>e Accounts_6 table?</w:t>
      </w:r>
    </w:p>
    <w:p w14:paraId="4C14DAEA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571F21F1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6065F9B5" w14:textId="77777777" w:rsidR="00954BE1" w:rsidRPr="00B8687F" w:rsidRDefault="00954BE1" w:rsidP="00D14FC3">
      <w:pPr>
        <w:spacing w:after="0" w:line="240" w:lineRule="auto"/>
        <w:rPr>
          <w:rFonts w:cs="Courier New"/>
          <w:color w:val="006600"/>
          <w:sz w:val="24"/>
          <w:szCs w:val="24"/>
        </w:rPr>
      </w:pPr>
    </w:p>
    <w:p w14:paraId="432988D1" w14:textId="77777777" w:rsidR="00954BE1" w:rsidRDefault="00954BE1" w:rsidP="00954BE1">
      <w:pPr>
        <w:rPr>
          <w:b/>
          <w:sz w:val="28"/>
          <w:szCs w:val="28"/>
        </w:rPr>
      </w:pPr>
      <w:r w:rsidRPr="00954BE1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3</w:t>
      </w:r>
      <w:r w:rsidRPr="00954BE1">
        <w:rPr>
          <w:b/>
          <w:sz w:val="28"/>
          <w:szCs w:val="28"/>
        </w:rPr>
        <w:t xml:space="preserve"> (</w:t>
      </w:r>
      <w:r w:rsidR="00D9174D">
        <w:rPr>
          <w:b/>
          <w:sz w:val="28"/>
          <w:szCs w:val="28"/>
        </w:rPr>
        <w:t>15</w:t>
      </w:r>
      <w:r w:rsidRPr="00954BE1">
        <w:rPr>
          <w:b/>
          <w:sz w:val="28"/>
          <w:szCs w:val="28"/>
        </w:rPr>
        <w:t xml:space="preserve"> pts)</w:t>
      </w:r>
    </w:p>
    <w:p w14:paraId="2B72A1A1" w14:textId="77777777" w:rsidR="00954BE1" w:rsidRDefault="00954BE1" w:rsidP="00954BE1">
      <w:r w:rsidRPr="00954BE1">
        <w:t>If your trigger is working correctly and updating the total amount for a customer</w:t>
      </w:r>
      <w:r>
        <w:t xml:space="preserve"> every time a new Account for that customer is created, let us try the following query from SQL prompt.</w:t>
      </w:r>
    </w:p>
    <w:p w14:paraId="67AF5FF3" w14:textId="77777777" w:rsidR="00954BE1" w:rsidRPr="00954BE1" w:rsidRDefault="00954BE1" w:rsidP="00954BE1">
      <w:pPr>
        <w:rPr>
          <w:rFonts w:ascii="Courier New" w:hAnsi="Courier New" w:cs="Courier New"/>
          <w:b/>
          <w:color w:val="006600"/>
        </w:rPr>
      </w:pPr>
      <w:r w:rsidRPr="00954BE1">
        <w:rPr>
          <w:rFonts w:ascii="Courier New" w:hAnsi="Courier New" w:cs="Courier New"/>
          <w:b/>
          <w:color w:val="006600"/>
        </w:rPr>
        <w:t>update Accounts_6</w:t>
      </w:r>
    </w:p>
    <w:p w14:paraId="4E00CB89" w14:textId="77777777" w:rsidR="00954BE1" w:rsidRPr="00954BE1" w:rsidRDefault="00954BE1" w:rsidP="00954BE1">
      <w:pPr>
        <w:rPr>
          <w:rFonts w:ascii="Courier New" w:hAnsi="Courier New" w:cs="Courier New"/>
          <w:b/>
          <w:color w:val="006600"/>
        </w:rPr>
      </w:pPr>
      <w:r w:rsidRPr="00954BE1">
        <w:rPr>
          <w:rFonts w:ascii="Courier New" w:hAnsi="Courier New" w:cs="Courier New"/>
          <w:b/>
          <w:color w:val="006600"/>
        </w:rPr>
        <w:t>set amount = 1000</w:t>
      </w:r>
    </w:p>
    <w:p w14:paraId="0F8D33F1" w14:textId="77777777" w:rsidR="00954BE1" w:rsidRPr="00954BE1" w:rsidRDefault="00954BE1" w:rsidP="00954BE1">
      <w:pPr>
        <w:rPr>
          <w:rFonts w:ascii="Courier New" w:hAnsi="Courier New" w:cs="Courier New"/>
          <w:b/>
          <w:color w:val="006600"/>
        </w:rPr>
      </w:pPr>
      <w:r w:rsidRPr="00954BE1">
        <w:rPr>
          <w:rFonts w:ascii="Courier New" w:hAnsi="Courier New" w:cs="Courier New"/>
          <w:b/>
          <w:color w:val="006600"/>
        </w:rPr>
        <w:t xml:space="preserve">where </w:t>
      </w:r>
      <w:proofErr w:type="spellStart"/>
      <w:r w:rsidRPr="00954BE1">
        <w:rPr>
          <w:rFonts w:ascii="Courier New" w:hAnsi="Courier New" w:cs="Courier New"/>
          <w:b/>
          <w:color w:val="006600"/>
        </w:rPr>
        <w:t>accountno</w:t>
      </w:r>
      <w:proofErr w:type="spellEnd"/>
      <w:r w:rsidRPr="00954BE1">
        <w:rPr>
          <w:rFonts w:ascii="Courier New" w:hAnsi="Courier New" w:cs="Courier New"/>
          <w:b/>
          <w:color w:val="006600"/>
        </w:rPr>
        <w:t xml:space="preserve"> = 'a1523';</w:t>
      </w:r>
    </w:p>
    <w:p w14:paraId="370E70FA" w14:textId="77777777" w:rsidR="00954BE1" w:rsidRDefault="00954BE1" w:rsidP="00954BE1"/>
    <w:p w14:paraId="40110B26" w14:textId="77777777" w:rsidR="00BE4F11" w:rsidRPr="00177578" w:rsidRDefault="00177578" w:rsidP="00954BE1">
      <w:pPr>
        <w:rPr>
          <w:b/>
          <w:color w:val="006600"/>
        </w:rPr>
      </w:pPr>
      <w:r w:rsidRPr="00177578">
        <w:rPr>
          <w:b/>
          <w:color w:val="006600"/>
        </w:rPr>
        <w:t xml:space="preserve">If the above query successfully ran, check the Totals_6 table. </w:t>
      </w:r>
    </w:p>
    <w:p w14:paraId="68E592F5" w14:textId="77777777" w:rsid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  <w:r w:rsidRPr="00177578">
        <w:rPr>
          <w:rFonts w:cs="Courier New"/>
          <w:b/>
          <w:color w:val="006600"/>
          <w:sz w:val="24"/>
          <w:szCs w:val="24"/>
        </w:rPr>
        <w:t xml:space="preserve">What is the amount for the customer, ‘c1’? </w:t>
      </w:r>
      <w:r>
        <w:rPr>
          <w:rFonts w:cs="Courier New"/>
          <w:b/>
          <w:color w:val="006600"/>
          <w:sz w:val="24"/>
          <w:szCs w:val="24"/>
        </w:rPr>
        <w:t xml:space="preserve">  </w:t>
      </w:r>
    </w:p>
    <w:p w14:paraId="4A43BF42" w14:textId="77777777" w:rsid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</w:p>
    <w:p w14:paraId="240D234A" w14:textId="77777777" w:rsid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Does the amount in Totals_6 table for ‘c1’ agree with the total of amounts in all the accounts for ‘c1’ in Accounts_6 table?</w:t>
      </w:r>
    </w:p>
    <w:p w14:paraId="270F9F55" w14:textId="77777777" w:rsid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</w:p>
    <w:p w14:paraId="1D60445E" w14:textId="77777777" w:rsid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</w:p>
    <w:p w14:paraId="112B7E60" w14:textId="77777777" w:rsid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</w:p>
    <w:p w14:paraId="4C9BF381" w14:textId="77777777" w:rsidR="00177578" w:rsidRPr="00177578" w:rsidRDefault="00177578" w:rsidP="00177578">
      <w:pPr>
        <w:spacing w:after="0" w:line="240" w:lineRule="auto"/>
        <w:rPr>
          <w:rFonts w:cs="Courier New"/>
          <w:b/>
          <w:color w:val="006600"/>
          <w:sz w:val="24"/>
          <w:szCs w:val="24"/>
        </w:rPr>
      </w:pPr>
    </w:p>
    <w:p w14:paraId="15D97269" w14:textId="77777777" w:rsidR="00247403" w:rsidRPr="00B8687F" w:rsidRDefault="00247403" w:rsidP="005350CD">
      <w:pPr>
        <w:rPr>
          <w:b/>
          <w:sz w:val="28"/>
          <w:szCs w:val="28"/>
        </w:rPr>
      </w:pPr>
    </w:p>
    <w:p w14:paraId="5206D1C1" w14:textId="77777777" w:rsidR="00247403" w:rsidRPr="00B8687F" w:rsidRDefault="00247403" w:rsidP="005350CD">
      <w:pPr>
        <w:rPr>
          <w:b/>
          <w:sz w:val="28"/>
          <w:szCs w:val="28"/>
        </w:rPr>
      </w:pPr>
    </w:p>
    <w:p w14:paraId="6AA9A803" w14:textId="77777777" w:rsidR="00247403" w:rsidRPr="00B8687F" w:rsidRDefault="00247403" w:rsidP="005350CD">
      <w:pPr>
        <w:rPr>
          <w:b/>
          <w:sz w:val="28"/>
          <w:szCs w:val="28"/>
        </w:rPr>
      </w:pPr>
    </w:p>
    <w:p w14:paraId="099F5F33" w14:textId="77777777" w:rsidR="00247403" w:rsidRPr="00B8687F" w:rsidRDefault="00247403" w:rsidP="005350CD">
      <w:pPr>
        <w:rPr>
          <w:b/>
          <w:sz w:val="28"/>
          <w:szCs w:val="28"/>
        </w:rPr>
      </w:pPr>
    </w:p>
    <w:p w14:paraId="4213CE6A" w14:textId="77777777" w:rsidR="005350CD" w:rsidRPr="00B8687F" w:rsidRDefault="005350CD" w:rsidP="005350CD">
      <w:pPr>
        <w:rPr>
          <w:b/>
          <w:sz w:val="28"/>
          <w:szCs w:val="28"/>
        </w:rPr>
      </w:pPr>
      <w:r w:rsidRPr="00B8687F">
        <w:rPr>
          <w:b/>
          <w:sz w:val="28"/>
          <w:szCs w:val="28"/>
        </w:rPr>
        <w:lastRenderedPageBreak/>
        <w:t xml:space="preserve">Exercise </w:t>
      </w:r>
      <w:r w:rsidR="00177578" w:rsidRPr="00B8687F">
        <w:rPr>
          <w:b/>
          <w:sz w:val="28"/>
          <w:szCs w:val="28"/>
        </w:rPr>
        <w:t>4</w:t>
      </w:r>
      <w:r w:rsidRPr="00B8687F">
        <w:rPr>
          <w:b/>
          <w:sz w:val="28"/>
          <w:szCs w:val="28"/>
        </w:rPr>
        <w:t xml:space="preserve"> (</w:t>
      </w:r>
      <w:r w:rsidR="00247403" w:rsidRPr="00B8687F">
        <w:rPr>
          <w:b/>
          <w:sz w:val="28"/>
          <w:szCs w:val="28"/>
        </w:rPr>
        <w:t>20</w:t>
      </w:r>
      <w:r w:rsidRPr="00B8687F">
        <w:rPr>
          <w:b/>
          <w:sz w:val="28"/>
          <w:szCs w:val="28"/>
        </w:rPr>
        <w:t xml:space="preserve"> pts)</w:t>
      </w:r>
    </w:p>
    <w:p w14:paraId="0CE29CC4" w14:textId="77777777" w:rsidR="004D5E32" w:rsidRPr="00B8687F" w:rsidRDefault="00C07044">
      <w:pPr>
        <w:rPr>
          <w:sz w:val="24"/>
          <w:szCs w:val="24"/>
        </w:rPr>
      </w:pPr>
      <w:r w:rsidRPr="00B8687F">
        <w:rPr>
          <w:sz w:val="24"/>
          <w:szCs w:val="24"/>
        </w:rPr>
        <w:t xml:space="preserve">We will modify our trigger </w:t>
      </w:r>
      <w:proofErr w:type="spellStart"/>
      <w:r w:rsidR="00247403" w:rsidRPr="00B8687F">
        <w:rPr>
          <w:sz w:val="24"/>
          <w:szCs w:val="24"/>
        </w:rPr>
        <w:t>Acct_Cust_Trig</w:t>
      </w:r>
      <w:proofErr w:type="spellEnd"/>
      <w:r w:rsidR="00247403" w:rsidRPr="00B8687F">
        <w:rPr>
          <w:sz w:val="24"/>
          <w:szCs w:val="24"/>
        </w:rPr>
        <w:t xml:space="preserve"> to fire after inserting as well as updating data in the Accounts_6 table.</w:t>
      </w:r>
    </w:p>
    <w:p w14:paraId="6CA4C006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 xml:space="preserve">Create </w:t>
      </w:r>
      <w:proofErr w:type="gramStart"/>
      <w:r w:rsidRPr="00247403">
        <w:rPr>
          <w:rFonts w:ascii="Courier New" w:hAnsi="Courier New" w:cs="Courier New"/>
        </w:rPr>
        <w:t>Or</w:t>
      </w:r>
      <w:proofErr w:type="gramEnd"/>
      <w:r w:rsidRPr="00247403">
        <w:rPr>
          <w:rFonts w:ascii="Courier New" w:hAnsi="Courier New" w:cs="Courier New"/>
        </w:rPr>
        <w:t xml:space="preserve"> Replace Trigger </w:t>
      </w:r>
      <w:proofErr w:type="spellStart"/>
      <w:r w:rsidRPr="00247403">
        <w:rPr>
          <w:rFonts w:ascii="Courier New" w:hAnsi="Courier New" w:cs="Courier New"/>
          <w:b/>
        </w:rPr>
        <w:t>Acct_Cust_Trig</w:t>
      </w:r>
      <w:proofErr w:type="spellEnd"/>
    </w:p>
    <w:p w14:paraId="0767A88F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>AFTER INSERT OR UPDATE ON Accounts_6</w:t>
      </w:r>
    </w:p>
    <w:p w14:paraId="2EBA2B86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>FOR EACH ROW</w:t>
      </w:r>
      <w:r w:rsidRPr="00247403">
        <w:rPr>
          <w:rFonts w:ascii="Courier New" w:hAnsi="Courier New" w:cs="Courier New"/>
        </w:rPr>
        <w:tab/>
      </w:r>
    </w:p>
    <w:p w14:paraId="372488A6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>BEGIN</w:t>
      </w:r>
      <w:r w:rsidRPr="00247403">
        <w:rPr>
          <w:rFonts w:ascii="Courier New" w:hAnsi="Courier New" w:cs="Courier New"/>
        </w:rPr>
        <w:tab/>
      </w:r>
    </w:p>
    <w:p w14:paraId="0F9B2166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  <w:t xml:space="preserve">If </w:t>
      </w:r>
      <w:proofErr w:type="gramStart"/>
      <w:r w:rsidRPr="00247403">
        <w:rPr>
          <w:rFonts w:ascii="Courier New" w:hAnsi="Courier New" w:cs="Courier New"/>
          <w:b/>
        </w:rPr>
        <w:t>inserting</w:t>
      </w:r>
      <w:proofErr w:type="gramEnd"/>
      <w:r w:rsidRPr="00247403">
        <w:rPr>
          <w:rFonts w:ascii="Courier New" w:hAnsi="Courier New" w:cs="Courier New"/>
        </w:rPr>
        <w:t xml:space="preserve"> then</w:t>
      </w:r>
    </w:p>
    <w:p w14:paraId="4D5CF868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  <w:t>update totals_6</w:t>
      </w:r>
    </w:p>
    <w:p w14:paraId="02B28A06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  <w:t xml:space="preserve">set </w:t>
      </w:r>
      <w:proofErr w:type="spellStart"/>
      <w:r w:rsidRPr="00247403">
        <w:rPr>
          <w:rFonts w:ascii="Courier New" w:hAnsi="Courier New" w:cs="Courier New"/>
        </w:rPr>
        <w:t>totalAmount</w:t>
      </w:r>
      <w:proofErr w:type="spellEnd"/>
      <w:r w:rsidRPr="00247403">
        <w:rPr>
          <w:rFonts w:ascii="Courier New" w:hAnsi="Courier New" w:cs="Courier New"/>
        </w:rPr>
        <w:t xml:space="preserve"> = </w:t>
      </w:r>
      <w:proofErr w:type="spellStart"/>
      <w:r w:rsidRPr="00247403">
        <w:rPr>
          <w:rFonts w:ascii="Courier New" w:hAnsi="Courier New" w:cs="Courier New"/>
        </w:rPr>
        <w:t>totalAmount</w:t>
      </w:r>
      <w:proofErr w:type="spellEnd"/>
      <w:r w:rsidRPr="00247403">
        <w:rPr>
          <w:rFonts w:ascii="Courier New" w:hAnsi="Courier New" w:cs="Courier New"/>
        </w:rPr>
        <w:t xml:space="preserve"> </w:t>
      </w:r>
      <w:proofErr w:type="gramStart"/>
      <w:r w:rsidRPr="00247403">
        <w:rPr>
          <w:rFonts w:ascii="Courier New" w:hAnsi="Courier New" w:cs="Courier New"/>
        </w:rPr>
        <w:t>+ :</w:t>
      </w:r>
      <w:proofErr w:type="spellStart"/>
      <w:r w:rsidRPr="00247403">
        <w:rPr>
          <w:rFonts w:ascii="Courier New" w:hAnsi="Courier New" w:cs="Courier New"/>
        </w:rPr>
        <w:t>new</w:t>
      </w:r>
      <w:proofErr w:type="gramEnd"/>
      <w:r w:rsidRPr="00247403">
        <w:rPr>
          <w:rFonts w:ascii="Courier New" w:hAnsi="Courier New" w:cs="Courier New"/>
        </w:rPr>
        <w:t>.amount</w:t>
      </w:r>
      <w:proofErr w:type="spellEnd"/>
    </w:p>
    <w:p w14:paraId="1665AC4C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  <w:t xml:space="preserve">where </w:t>
      </w:r>
      <w:proofErr w:type="spellStart"/>
      <w:r w:rsidRPr="00247403">
        <w:rPr>
          <w:rFonts w:ascii="Courier New" w:hAnsi="Courier New" w:cs="Courier New"/>
        </w:rPr>
        <w:t>custno</w:t>
      </w:r>
      <w:proofErr w:type="spellEnd"/>
      <w:r w:rsidRPr="00247403">
        <w:rPr>
          <w:rFonts w:ascii="Courier New" w:hAnsi="Courier New" w:cs="Courier New"/>
        </w:rPr>
        <w:t xml:space="preserve"> </w:t>
      </w:r>
      <w:proofErr w:type="gramStart"/>
      <w:r w:rsidRPr="00247403">
        <w:rPr>
          <w:rFonts w:ascii="Courier New" w:hAnsi="Courier New" w:cs="Courier New"/>
        </w:rPr>
        <w:t>= :</w:t>
      </w:r>
      <w:proofErr w:type="spellStart"/>
      <w:r w:rsidRPr="00247403">
        <w:rPr>
          <w:rFonts w:ascii="Courier New" w:hAnsi="Courier New" w:cs="Courier New"/>
        </w:rPr>
        <w:t>new</w:t>
      </w:r>
      <w:proofErr w:type="gramEnd"/>
      <w:r w:rsidRPr="00247403">
        <w:rPr>
          <w:rFonts w:ascii="Courier New" w:hAnsi="Courier New" w:cs="Courier New"/>
        </w:rPr>
        <w:t>.custno</w:t>
      </w:r>
      <w:proofErr w:type="spellEnd"/>
      <w:r w:rsidRPr="00247403">
        <w:rPr>
          <w:rFonts w:ascii="Courier New" w:hAnsi="Courier New" w:cs="Courier New"/>
        </w:rPr>
        <w:t>;</w:t>
      </w:r>
      <w:r w:rsidRPr="00247403">
        <w:rPr>
          <w:rFonts w:ascii="Courier New" w:hAnsi="Courier New" w:cs="Courier New"/>
        </w:rPr>
        <w:tab/>
      </w:r>
    </w:p>
    <w:p w14:paraId="558FA837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</w:r>
    </w:p>
    <w:p w14:paraId="03353733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  <w:t>insert into totals_6 (</w:t>
      </w:r>
      <w:proofErr w:type="gramStart"/>
      <w:r w:rsidRPr="00247403">
        <w:rPr>
          <w:rFonts w:ascii="Courier New" w:hAnsi="Courier New" w:cs="Courier New"/>
        </w:rPr>
        <w:t>select :</w:t>
      </w:r>
      <w:proofErr w:type="spellStart"/>
      <w:r w:rsidRPr="00247403">
        <w:rPr>
          <w:rFonts w:ascii="Courier New" w:hAnsi="Courier New" w:cs="Courier New"/>
        </w:rPr>
        <w:t>new</w:t>
      </w:r>
      <w:proofErr w:type="gramEnd"/>
      <w:r w:rsidRPr="00247403">
        <w:rPr>
          <w:rFonts w:ascii="Courier New" w:hAnsi="Courier New" w:cs="Courier New"/>
        </w:rPr>
        <w:t>.custno</w:t>
      </w:r>
      <w:proofErr w:type="spellEnd"/>
      <w:r w:rsidRPr="00247403">
        <w:rPr>
          <w:rFonts w:ascii="Courier New" w:hAnsi="Courier New" w:cs="Courier New"/>
        </w:rPr>
        <w:t>, :</w:t>
      </w:r>
      <w:proofErr w:type="spellStart"/>
      <w:r w:rsidRPr="00247403">
        <w:rPr>
          <w:rFonts w:ascii="Courier New" w:hAnsi="Courier New" w:cs="Courier New"/>
        </w:rPr>
        <w:t>new.amount</w:t>
      </w:r>
      <w:proofErr w:type="spellEnd"/>
      <w:r w:rsidRPr="00247403">
        <w:rPr>
          <w:rFonts w:ascii="Courier New" w:hAnsi="Courier New" w:cs="Courier New"/>
        </w:rPr>
        <w:t xml:space="preserve"> from dual</w:t>
      </w:r>
    </w:p>
    <w:p w14:paraId="2B93649D" w14:textId="77777777" w:rsidR="00247403" w:rsidRPr="00247403" w:rsidRDefault="00E81AE9" w:rsidP="0024740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47403" w:rsidRPr="00247403">
        <w:rPr>
          <w:rFonts w:ascii="Courier New" w:hAnsi="Courier New" w:cs="Courier New"/>
        </w:rPr>
        <w:t xml:space="preserve">where not exists </w:t>
      </w:r>
      <w:proofErr w:type="gramStart"/>
      <w:r w:rsidR="00247403" w:rsidRPr="00247403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 </w:t>
      </w:r>
      <w:r w:rsidRPr="00E81AE9">
        <w:rPr>
          <w:rFonts w:ascii="Courier New" w:hAnsi="Courier New" w:cs="Courier New"/>
          <w:b/>
          <w:color w:val="006600"/>
        </w:rPr>
        <w:t>write</w:t>
      </w:r>
      <w:proofErr w:type="gramEnd"/>
      <w:r w:rsidRPr="00E81AE9">
        <w:rPr>
          <w:rFonts w:ascii="Courier New" w:hAnsi="Courier New" w:cs="Courier New"/>
          <w:b/>
          <w:color w:val="006600"/>
        </w:rPr>
        <w:t xml:space="preserve"> your complete query from Question 2</w:t>
      </w:r>
      <w:r w:rsidR="00247403" w:rsidRPr="00247403">
        <w:rPr>
          <w:rFonts w:ascii="Courier New" w:hAnsi="Courier New" w:cs="Courier New"/>
        </w:rPr>
        <w:t>);</w:t>
      </w:r>
    </w:p>
    <w:p w14:paraId="5087A0A5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  <w:t>END IF;</w:t>
      </w:r>
    </w:p>
    <w:p w14:paraId="7E2AC0F7" w14:textId="77777777" w:rsid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  <w:t xml:space="preserve">if </w:t>
      </w:r>
      <w:r w:rsidRPr="00E81AE9">
        <w:rPr>
          <w:rFonts w:ascii="Courier New" w:hAnsi="Courier New" w:cs="Courier New"/>
          <w:b/>
        </w:rPr>
        <w:t>updating</w:t>
      </w:r>
      <w:r w:rsidRPr="00247403">
        <w:rPr>
          <w:rFonts w:ascii="Courier New" w:hAnsi="Courier New" w:cs="Courier New"/>
        </w:rPr>
        <w:t xml:space="preserve"> then</w:t>
      </w:r>
    </w:p>
    <w:p w14:paraId="4939BA91" w14:textId="77777777" w:rsidR="00E81AE9" w:rsidRPr="00E81AE9" w:rsidRDefault="00E81AE9" w:rsidP="00247403">
      <w:pPr>
        <w:spacing w:after="0" w:line="240" w:lineRule="auto"/>
        <w:rPr>
          <w:rFonts w:ascii="Courier New" w:hAnsi="Courier New" w:cs="Courier New"/>
          <w:b/>
          <w:color w:val="7030A0"/>
        </w:rPr>
      </w:pPr>
      <w:r>
        <w:rPr>
          <w:rFonts w:ascii="Courier New" w:hAnsi="Courier New" w:cs="Courier New"/>
        </w:rPr>
        <w:tab/>
      </w:r>
      <w:r w:rsidRPr="00E81AE9">
        <w:rPr>
          <w:rFonts w:ascii="Courier New" w:hAnsi="Courier New" w:cs="Courier New"/>
          <w:b/>
          <w:color w:val="7030A0"/>
        </w:rPr>
        <w:t xml:space="preserve">/* If we are </w:t>
      </w:r>
      <w:proofErr w:type="gramStart"/>
      <w:r w:rsidRPr="00E81AE9">
        <w:rPr>
          <w:rFonts w:ascii="Courier New" w:hAnsi="Courier New" w:cs="Courier New"/>
          <w:b/>
          <w:color w:val="7030A0"/>
        </w:rPr>
        <w:t>updating</w:t>
      </w:r>
      <w:proofErr w:type="gramEnd"/>
      <w:r w:rsidRPr="00E81AE9">
        <w:rPr>
          <w:rFonts w:ascii="Courier New" w:hAnsi="Courier New" w:cs="Courier New"/>
          <w:b/>
          <w:color w:val="7030A0"/>
        </w:rPr>
        <w:t xml:space="preserve"> we want to correctly set the </w:t>
      </w:r>
      <w:proofErr w:type="spellStart"/>
      <w:r w:rsidRPr="00E81AE9">
        <w:rPr>
          <w:rFonts w:ascii="Courier New" w:hAnsi="Courier New" w:cs="Courier New"/>
          <w:b/>
          <w:color w:val="7030A0"/>
        </w:rPr>
        <w:t>totalAmount</w:t>
      </w:r>
      <w:proofErr w:type="spellEnd"/>
      <w:r w:rsidRPr="00E81AE9">
        <w:rPr>
          <w:rFonts w:ascii="Courier New" w:hAnsi="Courier New" w:cs="Courier New"/>
          <w:b/>
          <w:color w:val="7030A0"/>
        </w:rPr>
        <w:t xml:space="preserve"> </w:t>
      </w:r>
    </w:p>
    <w:p w14:paraId="46B729D0" w14:textId="77777777" w:rsidR="00E81AE9" w:rsidRPr="00E81AE9" w:rsidRDefault="00E81AE9" w:rsidP="00247403">
      <w:pPr>
        <w:spacing w:after="0" w:line="240" w:lineRule="auto"/>
        <w:rPr>
          <w:rFonts w:ascii="Courier New" w:hAnsi="Courier New" w:cs="Courier New"/>
          <w:b/>
          <w:color w:val="7030A0"/>
        </w:rPr>
      </w:pPr>
      <w:r w:rsidRPr="00E81AE9">
        <w:rPr>
          <w:rFonts w:ascii="Courier New" w:hAnsi="Courier New" w:cs="Courier New"/>
          <w:b/>
          <w:color w:val="7030A0"/>
        </w:rPr>
        <w:tab/>
      </w:r>
      <w:r w:rsidRPr="00E81AE9">
        <w:rPr>
          <w:rFonts w:ascii="Courier New" w:hAnsi="Courier New" w:cs="Courier New"/>
          <w:b/>
          <w:color w:val="7030A0"/>
        </w:rPr>
        <w:tab/>
        <w:t>to the new amount that may be &gt;= or &lt; old amount</w:t>
      </w:r>
    </w:p>
    <w:p w14:paraId="7BCBE1EE" w14:textId="77777777" w:rsidR="00E81AE9" w:rsidRDefault="00097016" w:rsidP="0024740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olor w:val="7030A0"/>
        </w:rPr>
        <w:tab/>
      </w:r>
      <w:r>
        <w:rPr>
          <w:rFonts w:ascii="Courier New" w:hAnsi="Courier New" w:cs="Courier New"/>
          <w:b/>
          <w:color w:val="7030A0"/>
        </w:rPr>
        <w:tab/>
        <w:t>Complete</w:t>
      </w:r>
      <w:r w:rsidR="00E81AE9" w:rsidRPr="00E81AE9">
        <w:rPr>
          <w:rFonts w:ascii="Courier New" w:hAnsi="Courier New" w:cs="Courier New"/>
          <w:b/>
          <w:color w:val="7030A0"/>
        </w:rPr>
        <w:t xml:space="preserve"> the query */</w:t>
      </w:r>
      <w:r w:rsidR="00E81AE9">
        <w:rPr>
          <w:rFonts w:ascii="Courier New" w:hAnsi="Courier New" w:cs="Courier New"/>
        </w:rPr>
        <w:t xml:space="preserve"> </w:t>
      </w:r>
    </w:p>
    <w:p w14:paraId="57A771B4" w14:textId="77777777" w:rsidR="00E81AE9" w:rsidRPr="00247403" w:rsidRDefault="00E81AE9" w:rsidP="0024740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DC1E52D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  <w:t>update totals_6</w:t>
      </w:r>
    </w:p>
    <w:p w14:paraId="2281C092" w14:textId="77777777" w:rsidR="00E81AE9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  <w:t xml:space="preserve">set </w:t>
      </w:r>
      <w:proofErr w:type="spellStart"/>
      <w:r w:rsidRPr="00247403">
        <w:rPr>
          <w:rFonts w:ascii="Courier New" w:hAnsi="Courier New" w:cs="Courier New"/>
        </w:rPr>
        <w:t>totalAmount</w:t>
      </w:r>
      <w:proofErr w:type="spellEnd"/>
      <w:r w:rsidRPr="00247403">
        <w:rPr>
          <w:rFonts w:ascii="Courier New" w:hAnsi="Courier New" w:cs="Courier New"/>
        </w:rPr>
        <w:t xml:space="preserve"> = </w:t>
      </w:r>
      <w:proofErr w:type="spellStart"/>
      <w:r w:rsidRPr="00247403">
        <w:rPr>
          <w:rFonts w:ascii="Courier New" w:hAnsi="Courier New" w:cs="Courier New"/>
        </w:rPr>
        <w:t>totalAmount</w:t>
      </w:r>
      <w:proofErr w:type="spellEnd"/>
      <w:r w:rsidRPr="00247403">
        <w:rPr>
          <w:rFonts w:ascii="Courier New" w:hAnsi="Courier New" w:cs="Courier New"/>
        </w:rPr>
        <w:t xml:space="preserve"> +</w:t>
      </w:r>
      <w:r w:rsidR="00E81AE9">
        <w:rPr>
          <w:rFonts w:ascii="Courier New" w:hAnsi="Courier New" w:cs="Courier New"/>
        </w:rPr>
        <w:t xml:space="preserve"> </w:t>
      </w: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</w:r>
    </w:p>
    <w:p w14:paraId="66C576FB" w14:textId="77777777" w:rsidR="00247403" w:rsidRPr="00247403" w:rsidRDefault="00247403" w:rsidP="00E81AE9">
      <w:pPr>
        <w:spacing w:after="0" w:line="240" w:lineRule="auto"/>
        <w:ind w:left="720" w:firstLine="720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 xml:space="preserve">where </w:t>
      </w:r>
      <w:proofErr w:type="spellStart"/>
      <w:r w:rsidRPr="00247403">
        <w:rPr>
          <w:rFonts w:ascii="Courier New" w:hAnsi="Courier New" w:cs="Courier New"/>
        </w:rPr>
        <w:t>custno</w:t>
      </w:r>
      <w:proofErr w:type="spellEnd"/>
      <w:r w:rsidRPr="00247403">
        <w:rPr>
          <w:rFonts w:ascii="Courier New" w:hAnsi="Courier New" w:cs="Courier New"/>
        </w:rPr>
        <w:t xml:space="preserve"> </w:t>
      </w:r>
      <w:proofErr w:type="gramStart"/>
      <w:r w:rsidRPr="00247403">
        <w:rPr>
          <w:rFonts w:ascii="Courier New" w:hAnsi="Courier New" w:cs="Courier New"/>
        </w:rPr>
        <w:t>= :</w:t>
      </w:r>
      <w:proofErr w:type="spellStart"/>
      <w:r w:rsidRPr="00247403">
        <w:rPr>
          <w:rFonts w:ascii="Courier New" w:hAnsi="Courier New" w:cs="Courier New"/>
        </w:rPr>
        <w:t>new</w:t>
      </w:r>
      <w:proofErr w:type="gramEnd"/>
      <w:r w:rsidRPr="00247403">
        <w:rPr>
          <w:rFonts w:ascii="Courier New" w:hAnsi="Courier New" w:cs="Courier New"/>
        </w:rPr>
        <w:t>.custno</w:t>
      </w:r>
      <w:proofErr w:type="spellEnd"/>
      <w:r w:rsidRPr="00247403">
        <w:rPr>
          <w:rFonts w:ascii="Courier New" w:hAnsi="Courier New" w:cs="Courier New"/>
        </w:rPr>
        <w:t>;</w:t>
      </w:r>
      <w:r w:rsidRPr="00247403">
        <w:rPr>
          <w:rFonts w:ascii="Courier New" w:hAnsi="Courier New" w:cs="Courier New"/>
        </w:rPr>
        <w:tab/>
      </w:r>
      <w:r w:rsidRPr="00247403">
        <w:rPr>
          <w:rFonts w:ascii="Courier New" w:hAnsi="Courier New" w:cs="Courier New"/>
        </w:rPr>
        <w:tab/>
      </w:r>
    </w:p>
    <w:p w14:paraId="40726223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ab/>
        <w:t xml:space="preserve">end if; </w:t>
      </w:r>
    </w:p>
    <w:p w14:paraId="7F2BA237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>END;</w:t>
      </w:r>
    </w:p>
    <w:p w14:paraId="47FB1F73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>/</w:t>
      </w:r>
    </w:p>
    <w:p w14:paraId="07F26835" w14:textId="77777777" w:rsidR="00247403" w:rsidRPr="00247403" w:rsidRDefault="00247403" w:rsidP="00247403">
      <w:pPr>
        <w:spacing w:after="0" w:line="240" w:lineRule="auto"/>
        <w:rPr>
          <w:rFonts w:ascii="Courier New" w:hAnsi="Courier New" w:cs="Courier New"/>
        </w:rPr>
      </w:pPr>
      <w:r w:rsidRPr="00247403">
        <w:rPr>
          <w:rFonts w:ascii="Courier New" w:hAnsi="Courier New" w:cs="Courier New"/>
        </w:rPr>
        <w:t>Show Errors;</w:t>
      </w:r>
    </w:p>
    <w:p w14:paraId="79945C2B" w14:textId="77777777" w:rsidR="00247403" w:rsidRPr="00B8687F" w:rsidRDefault="00247403">
      <w:pPr>
        <w:rPr>
          <w:sz w:val="24"/>
          <w:szCs w:val="24"/>
        </w:rPr>
      </w:pPr>
    </w:p>
    <w:p w14:paraId="4BA0D030" w14:textId="77777777" w:rsidR="00945CBD" w:rsidRPr="00B8687F" w:rsidRDefault="00945CBD" w:rsidP="00945CBD">
      <w:pPr>
        <w:numPr>
          <w:ilvl w:val="0"/>
          <w:numId w:val="11"/>
        </w:numPr>
        <w:rPr>
          <w:sz w:val="24"/>
          <w:szCs w:val="24"/>
        </w:rPr>
      </w:pPr>
      <w:r w:rsidRPr="00B8687F">
        <w:rPr>
          <w:sz w:val="24"/>
          <w:szCs w:val="24"/>
        </w:rPr>
        <w:t>Complete and Compile your trigger.</w:t>
      </w:r>
    </w:p>
    <w:p w14:paraId="735F90EF" w14:textId="77777777" w:rsidR="00C327CE" w:rsidRPr="00B8687F" w:rsidRDefault="00C327CE" w:rsidP="00945CBD">
      <w:pPr>
        <w:numPr>
          <w:ilvl w:val="0"/>
          <w:numId w:val="11"/>
        </w:numPr>
        <w:rPr>
          <w:color w:val="006600"/>
          <w:sz w:val="24"/>
          <w:szCs w:val="24"/>
        </w:rPr>
      </w:pPr>
      <w:r w:rsidRPr="00B8687F">
        <w:rPr>
          <w:color w:val="006600"/>
          <w:sz w:val="24"/>
          <w:szCs w:val="24"/>
        </w:rPr>
        <w:t>Now delete all rows from Accounts_6 table and Totals_6 table.</w:t>
      </w:r>
    </w:p>
    <w:p w14:paraId="34481650" w14:textId="77777777" w:rsidR="00C327CE" w:rsidRPr="00C327CE" w:rsidRDefault="00C327CE" w:rsidP="00C327CE">
      <w:pPr>
        <w:numPr>
          <w:ilvl w:val="0"/>
          <w:numId w:val="11"/>
        </w:numPr>
        <w:spacing w:after="0" w:line="360" w:lineRule="auto"/>
        <w:rPr>
          <w:rFonts w:cs="Courier New"/>
          <w:b/>
          <w:color w:val="006600"/>
        </w:rPr>
      </w:pPr>
      <w:r w:rsidRPr="00C327CE">
        <w:rPr>
          <w:rFonts w:cs="Courier New"/>
          <w:b/>
          <w:color w:val="006600"/>
        </w:rPr>
        <w:t>Insert the following data into Accounts_6 table.</w:t>
      </w:r>
    </w:p>
    <w:p w14:paraId="4C8CCDB5" w14:textId="77777777" w:rsidR="00C327CE" w:rsidRP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  <w:r w:rsidRPr="00C327CE">
        <w:rPr>
          <w:rFonts w:ascii="Courier New" w:hAnsi="Courier New" w:cs="Courier New"/>
          <w:color w:val="000099"/>
        </w:rPr>
        <w:t>insert into ACCOUNTS_6 values('a1523','checking',2000.00,'c1');</w:t>
      </w:r>
    </w:p>
    <w:p w14:paraId="50BC8001" w14:textId="77777777" w:rsidR="00C327CE" w:rsidRP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  <w:r w:rsidRPr="00C327CE">
        <w:rPr>
          <w:rFonts w:ascii="Courier New" w:hAnsi="Courier New" w:cs="Courier New"/>
          <w:color w:val="000099"/>
        </w:rPr>
        <w:t>insert into ACCOUNTS_6 values('a2134','saving',5000.00,'c1');</w:t>
      </w:r>
    </w:p>
    <w:p w14:paraId="6A878BBD" w14:textId="77777777" w:rsidR="00C327CE" w:rsidRP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  <w:r w:rsidRPr="00C327CE">
        <w:rPr>
          <w:rFonts w:ascii="Courier New" w:hAnsi="Courier New" w:cs="Courier New"/>
          <w:color w:val="000099"/>
        </w:rPr>
        <w:t>insert into ACCOUNTS_6 values('a4378','checking',1000.00</w:t>
      </w:r>
      <w:r w:rsidRPr="00C327CE">
        <w:rPr>
          <w:rFonts w:ascii="Courier New" w:eastAsia="SimSun" w:hAnsi="Courier New" w:cs="Courier New"/>
          <w:color w:val="000099"/>
          <w:lang w:eastAsia="zh-CN"/>
        </w:rPr>
        <w:t>,</w:t>
      </w:r>
      <w:r w:rsidRPr="00C327CE">
        <w:rPr>
          <w:rFonts w:ascii="Courier New" w:hAnsi="Courier New" w:cs="Courier New"/>
          <w:color w:val="000099"/>
        </w:rPr>
        <w:t>'c2');</w:t>
      </w:r>
    </w:p>
    <w:p w14:paraId="6D08C8A5" w14:textId="77777777" w:rsidR="00C327CE" w:rsidRP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  <w:r w:rsidRPr="00C327CE">
        <w:rPr>
          <w:rFonts w:ascii="Courier New" w:hAnsi="Courier New" w:cs="Courier New"/>
          <w:color w:val="000099"/>
        </w:rPr>
        <w:t>insert into ACCOUNTS_6 values('a5363','saving',8000.00,'c2');</w:t>
      </w:r>
    </w:p>
    <w:p w14:paraId="05064CDE" w14:textId="77777777" w:rsidR="00C327CE" w:rsidRP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  <w:r w:rsidRPr="00C327CE">
        <w:rPr>
          <w:rFonts w:ascii="Courier New" w:hAnsi="Courier New" w:cs="Courier New"/>
          <w:color w:val="000099"/>
        </w:rPr>
        <w:t>insert into ACCOUNTS_6 values('a7236','checking',500.00,'c33');</w:t>
      </w:r>
    </w:p>
    <w:p w14:paraId="5DBF9BEA" w14:textId="77777777" w:rsid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  <w:r w:rsidRPr="00C327CE">
        <w:rPr>
          <w:rFonts w:ascii="Courier New" w:hAnsi="Courier New" w:cs="Courier New"/>
          <w:color w:val="000099"/>
        </w:rPr>
        <w:t>insert into ACCOUNTS_6 values('a8577','checking',150.00,'c20');</w:t>
      </w:r>
    </w:p>
    <w:p w14:paraId="1ACD53D9" w14:textId="77777777" w:rsid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</w:p>
    <w:p w14:paraId="52167EA1" w14:textId="77777777" w:rsidR="00C327CE" w:rsidRPr="00C327CE" w:rsidRDefault="00C327CE" w:rsidP="00C327CE">
      <w:pPr>
        <w:spacing w:after="0" w:line="360" w:lineRule="auto"/>
        <w:rPr>
          <w:rFonts w:ascii="Courier New" w:hAnsi="Courier New" w:cs="Courier New"/>
          <w:color w:val="000099"/>
        </w:rPr>
      </w:pPr>
    </w:p>
    <w:p w14:paraId="4404B550" w14:textId="77777777" w:rsidR="00C327CE" w:rsidRPr="00C327CE" w:rsidRDefault="00C327CE" w:rsidP="00C327CE">
      <w:pPr>
        <w:numPr>
          <w:ilvl w:val="0"/>
          <w:numId w:val="11"/>
        </w:numPr>
        <w:spacing w:after="0" w:line="240" w:lineRule="auto"/>
        <w:rPr>
          <w:rFonts w:cs="Courier New"/>
          <w:color w:val="006600"/>
          <w:sz w:val="24"/>
          <w:szCs w:val="24"/>
        </w:rPr>
      </w:pPr>
      <w:r w:rsidRPr="00C327CE">
        <w:rPr>
          <w:rFonts w:cs="Courier New"/>
          <w:color w:val="006600"/>
          <w:sz w:val="24"/>
          <w:szCs w:val="24"/>
        </w:rPr>
        <w:lastRenderedPageBreak/>
        <w:t>Show the data in Totals_6 table.</w:t>
      </w:r>
    </w:p>
    <w:p w14:paraId="03AC9B34" w14:textId="77777777" w:rsidR="00C327CE" w:rsidRPr="00C327CE" w:rsidRDefault="00C327CE" w:rsidP="00C327CE">
      <w:pPr>
        <w:spacing w:after="0" w:line="240" w:lineRule="auto"/>
        <w:ind w:left="360"/>
        <w:rPr>
          <w:rFonts w:cs="Courier New"/>
          <w:color w:val="006600"/>
          <w:sz w:val="24"/>
          <w:szCs w:val="24"/>
        </w:rPr>
      </w:pPr>
    </w:p>
    <w:p w14:paraId="0FCAC4E7" w14:textId="77777777" w:rsidR="00C327CE" w:rsidRPr="00C327CE" w:rsidRDefault="00C327CE" w:rsidP="00C327CE">
      <w:pPr>
        <w:spacing w:after="0" w:line="240" w:lineRule="auto"/>
        <w:ind w:left="360"/>
        <w:rPr>
          <w:rFonts w:cs="Courier New"/>
          <w:color w:val="006600"/>
          <w:sz w:val="24"/>
          <w:szCs w:val="24"/>
        </w:rPr>
      </w:pPr>
      <w:r w:rsidRPr="00C327CE">
        <w:rPr>
          <w:rFonts w:cs="Courier New"/>
          <w:color w:val="006600"/>
          <w:sz w:val="24"/>
          <w:szCs w:val="24"/>
        </w:rPr>
        <w:t xml:space="preserve">What is the amount for the customer, ‘c1’? </w:t>
      </w:r>
    </w:p>
    <w:p w14:paraId="70F08F6E" w14:textId="77777777" w:rsidR="00C327CE" w:rsidRPr="00C327CE" w:rsidRDefault="00C327CE" w:rsidP="00C327CE">
      <w:pPr>
        <w:spacing w:after="0" w:line="240" w:lineRule="auto"/>
        <w:ind w:left="360"/>
        <w:rPr>
          <w:rFonts w:cs="Courier New"/>
          <w:color w:val="006600"/>
          <w:sz w:val="24"/>
          <w:szCs w:val="24"/>
        </w:rPr>
      </w:pPr>
    </w:p>
    <w:p w14:paraId="57BB7408" w14:textId="77777777" w:rsidR="00945CBD" w:rsidRDefault="00C327CE" w:rsidP="00945CBD">
      <w:pPr>
        <w:numPr>
          <w:ilvl w:val="0"/>
          <w:numId w:val="11"/>
        </w:numPr>
      </w:pPr>
      <w:r>
        <w:t>Run this query</w:t>
      </w:r>
    </w:p>
    <w:p w14:paraId="4D5F4786" w14:textId="77777777" w:rsidR="00945CBD" w:rsidRPr="00954BE1" w:rsidRDefault="00945CBD" w:rsidP="00945CBD">
      <w:pPr>
        <w:ind w:left="360"/>
        <w:rPr>
          <w:rFonts w:ascii="Courier New" w:hAnsi="Courier New" w:cs="Courier New"/>
          <w:b/>
          <w:color w:val="006600"/>
        </w:rPr>
      </w:pPr>
      <w:r w:rsidRPr="00954BE1">
        <w:rPr>
          <w:rFonts w:ascii="Courier New" w:hAnsi="Courier New" w:cs="Courier New"/>
          <w:b/>
          <w:color w:val="006600"/>
        </w:rPr>
        <w:t>update Accounts_6</w:t>
      </w:r>
    </w:p>
    <w:p w14:paraId="5B47B9BE" w14:textId="77777777" w:rsidR="00945CBD" w:rsidRPr="00954BE1" w:rsidRDefault="00945CBD" w:rsidP="00945CBD">
      <w:pPr>
        <w:ind w:left="360"/>
        <w:rPr>
          <w:rFonts w:ascii="Courier New" w:hAnsi="Courier New" w:cs="Courier New"/>
          <w:b/>
          <w:color w:val="006600"/>
        </w:rPr>
      </w:pPr>
      <w:r w:rsidRPr="00954BE1">
        <w:rPr>
          <w:rFonts w:ascii="Courier New" w:hAnsi="Courier New" w:cs="Courier New"/>
          <w:b/>
          <w:color w:val="006600"/>
        </w:rPr>
        <w:t>set amount = 1000</w:t>
      </w:r>
    </w:p>
    <w:p w14:paraId="69AD9499" w14:textId="77777777" w:rsidR="00945CBD" w:rsidRPr="00945CBD" w:rsidRDefault="00945CBD" w:rsidP="00945CBD">
      <w:pPr>
        <w:ind w:left="360"/>
        <w:rPr>
          <w:rFonts w:ascii="Courier New" w:hAnsi="Courier New" w:cs="Courier New"/>
          <w:b/>
          <w:color w:val="006600"/>
        </w:rPr>
      </w:pPr>
      <w:r w:rsidRPr="00954BE1">
        <w:rPr>
          <w:rFonts w:ascii="Courier New" w:hAnsi="Courier New" w:cs="Courier New"/>
          <w:b/>
          <w:color w:val="006600"/>
        </w:rPr>
        <w:t xml:space="preserve">where </w:t>
      </w:r>
      <w:proofErr w:type="spellStart"/>
      <w:r w:rsidRPr="00954BE1">
        <w:rPr>
          <w:rFonts w:ascii="Courier New" w:hAnsi="Courier New" w:cs="Courier New"/>
          <w:b/>
          <w:color w:val="006600"/>
        </w:rPr>
        <w:t>accountno</w:t>
      </w:r>
      <w:proofErr w:type="spellEnd"/>
      <w:r w:rsidRPr="00954BE1">
        <w:rPr>
          <w:rFonts w:ascii="Courier New" w:hAnsi="Courier New" w:cs="Courier New"/>
          <w:b/>
          <w:color w:val="006600"/>
        </w:rPr>
        <w:t xml:space="preserve"> = 'a1523';</w:t>
      </w:r>
    </w:p>
    <w:p w14:paraId="432AA4F9" w14:textId="77777777" w:rsidR="00945CBD" w:rsidRPr="00177578" w:rsidRDefault="00945CBD" w:rsidP="00945CBD">
      <w:pPr>
        <w:numPr>
          <w:ilvl w:val="0"/>
          <w:numId w:val="11"/>
        </w:numPr>
        <w:rPr>
          <w:b/>
          <w:color w:val="006600"/>
        </w:rPr>
      </w:pPr>
      <w:r w:rsidRPr="00177578">
        <w:rPr>
          <w:b/>
          <w:color w:val="006600"/>
        </w:rPr>
        <w:t xml:space="preserve">If the above query successfully ran, check the Totals_6 table. </w:t>
      </w:r>
    </w:p>
    <w:p w14:paraId="5607B3CE" w14:textId="77777777" w:rsidR="00945CBD" w:rsidRDefault="00945CBD" w:rsidP="00945CBD">
      <w:pPr>
        <w:numPr>
          <w:ilvl w:val="0"/>
          <w:numId w:val="11"/>
        </w:numPr>
        <w:spacing w:after="0" w:line="240" w:lineRule="auto"/>
        <w:rPr>
          <w:rFonts w:cs="Courier New"/>
          <w:b/>
          <w:color w:val="006600"/>
          <w:sz w:val="24"/>
          <w:szCs w:val="24"/>
        </w:rPr>
      </w:pPr>
      <w:r w:rsidRPr="00177578">
        <w:rPr>
          <w:rFonts w:cs="Courier New"/>
          <w:b/>
          <w:color w:val="006600"/>
          <w:sz w:val="24"/>
          <w:szCs w:val="24"/>
        </w:rPr>
        <w:t xml:space="preserve">What is the amount for the customer, ‘c1’? </w:t>
      </w:r>
      <w:r>
        <w:rPr>
          <w:rFonts w:cs="Courier New"/>
          <w:b/>
          <w:color w:val="006600"/>
          <w:sz w:val="24"/>
          <w:szCs w:val="24"/>
        </w:rPr>
        <w:t xml:space="preserve">  </w:t>
      </w:r>
    </w:p>
    <w:p w14:paraId="0089CD64" w14:textId="77777777" w:rsidR="00945CBD" w:rsidRDefault="00945CBD" w:rsidP="00945CBD">
      <w:pPr>
        <w:spacing w:after="0" w:line="240" w:lineRule="auto"/>
        <w:ind w:left="360"/>
        <w:rPr>
          <w:rFonts w:cs="Courier New"/>
          <w:b/>
          <w:color w:val="006600"/>
          <w:sz w:val="24"/>
          <w:szCs w:val="24"/>
        </w:rPr>
      </w:pPr>
    </w:p>
    <w:p w14:paraId="419929DA" w14:textId="77777777" w:rsidR="00C327CE" w:rsidRPr="00C327CE" w:rsidRDefault="00945CBD" w:rsidP="00C327CE">
      <w:pPr>
        <w:numPr>
          <w:ilvl w:val="0"/>
          <w:numId w:val="11"/>
        </w:numPr>
        <w:spacing w:after="0" w:line="240" w:lineRule="auto"/>
        <w:rPr>
          <w:rFonts w:cs="Courier New"/>
          <w:b/>
          <w:color w:val="006600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Does the amount in Totals_6 table for ‘c1’ agree with the total of amounts in all the accounts for ‘c1’</w:t>
      </w:r>
      <w:r w:rsidR="00C327CE">
        <w:rPr>
          <w:rFonts w:cs="Courier New"/>
          <w:b/>
          <w:color w:val="006600"/>
          <w:sz w:val="24"/>
          <w:szCs w:val="24"/>
        </w:rPr>
        <w:t xml:space="preserve"> in Accounts_6 table?</w:t>
      </w:r>
    </w:p>
    <w:p w14:paraId="2BE776B3" w14:textId="77777777" w:rsidR="003E09A8" w:rsidRPr="00B8687F" w:rsidRDefault="003E09A8" w:rsidP="00620972">
      <w:pPr>
        <w:rPr>
          <w:rFonts w:cs="Courier New"/>
          <w:sz w:val="24"/>
          <w:szCs w:val="24"/>
        </w:rPr>
      </w:pPr>
    </w:p>
    <w:p w14:paraId="69C1828C" w14:textId="77777777" w:rsidR="003E09A8" w:rsidRPr="00B8687F" w:rsidRDefault="003E09A8" w:rsidP="003E09A8">
      <w:pPr>
        <w:rPr>
          <w:b/>
          <w:sz w:val="28"/>
          <w:szCs w:val="28"/>
        </w:rPr>
      </w:pPr>
      <w:r w:rsidRPr="00B8687F">
        <w:rPr>
          <w:b/>
          <w:sz w:val="28"/>
          <w:szCs w:val="28"/>
        </w:rPr>
        <w:t xml:space="preserve">Exercise </w:t>
      </w:r>
      <w:r w:rsidR="00A668FE" w:rsidRPr="00B8687F">
        <w:rPr>
          <w:b/>
          <w:sz w:val="28"/>
          <w:szCs w:val="28"/>
        </w:rPr>
        <w:t>5</w:t>
      </w:r>
      <w:r w:rsidRPr="00B8687F">
        <w:rPr>
          <w:b/>
          <w:sz w:val="28"/>
          <w:szCs w:val="28"/>
        </w:rPr>
        <w:t xml:space="preserve"> (10 pts)</w:t>
      </w:r>
    </w:p>
    <w:p w14:paraId="3FBA26AD" w14:textId="77777777" w:rsidR="00C84356" w:rsidRPr="00B8687F" w:rsidRDefault="003E09A8">
      <w:r w:rsidRPr="00B8687F">
        <w:t>One way to check if a specific column is being updated in a table is to use, if updating (column name).</w:t>
      </w:r>
    </w:p>
    <w:p w14:paraId="636A9150" w14:textId="77777777" w:rsidR="003E09A8" w:rsidRPr="00B8687F" w:rsidRDefault="003E09A8">
      <w:r w:rsidRPr="00B8687F">
        <w:t xml:space="preserve">The following trigger </w:t>
      </w:r>
      <w:r w:rsidR="001C75F1" w:rsidRPr="00B8687F">
        <w:t>prevents the primary key in the BANKCUST_6 table from being updated.</w:t>
      </w:r>
    </w:p>
    <w:p w14:paraId="0A559B6F" w14:textId="77777777" w:rsidR="001C75F1" w:rsidRPr="007F0A58" w:rsidRDefault="001C75F1" w:rsidP="001C75F1">
      <w:pPr>
        <w:rPr>
          <w:rFonts w:ascii="Courier New" w:hAnsi="Courier New" w:cs="Courier New"/>
          <w:b/>
          <w:color w:val="000099"/>
        </w:rPr>
      </w:pPr>
      <w:bookmarkStart w:id="2" w:name="_Hlk496990165"/>
      <w:r w:rsidRPr="007F0A58">
        <w:rPr>
          <w:rFonts w:ascii="Courier New" w:hAnsi="Courier New" w:cs="Courier New"/>
          <w:b/>
          <w:color w:val="000099"/>
        </w:rPr>
        <w:t xml:space="preserve">Create </w:t>
      </w:r>
      <w:proofErr w:type="gramStart"/>
      <w:r w:rsidRPr="007F0A58">
        <w:rPr>
          <w:rFonts w:ascii="Courier New" w:hAnsi="Courier New" w:cs="Courier New"/>
          <w:b/>
          <w:color w:val="000099"/>
        </w:rPr>
        <w:t>Or</w:t>
      </w:r>
      <w:proofErr w:type="gramEnd"/>
      <w:r w:rsidRPr="007F0A58">
        <w:rPr>
          <w:rFonts w:ascii="Courier New" w:hAnsi="Courier New" w:cs="Courier New"/>
          <w:b/>
          <w:color w:val="000099"/>
        </w:rPr>
        <w:t xml:space="preserve"> Replace Trigger </w:t>
      </w:r>
      <w:proofErr w:type="spellStart"/>
      <w:r w:rsidRPr="007F0A58">
        <w:rPr>
          <w:rFonts w:ascii="Courier New" w:hAnsi="Courier New" w:cs="Courier New"/>
          <w:b/>
          <w:color w:val="000099"/>
        </w:rPr>
        <w:t>NoUpdatePK_trig</w:t>
      </w:r>
      <w:proofErr w:type="spellEnd"/>
    </w:p>
    <w:p w14:paraId="11389DFC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After UPDATE ON BANKCUST_6</w:t>
      </w:r>
    </w:p>
    <w:p w14:paraId="441189EA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For each row</w:t>
      </w:r>
    </w:p>
    <w:p w14:paraId="6FE4A6C7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BEGIN</w:t>
      </w:r>
    </w:p>
    <w:p w14:paraId="31DF1927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 xml:space="preserve"> if updating ('</w:t>
      </w:r>
      <w:proofErr w:type="spellStart"/>
      <w:r w:rsidRPr="007F0A58">
        <w:rPr>
          <w:rFonts w:ascii="Courier New" w:hAnsi="Courier New" w:cs="Courier New"/>
          <w:b/>
          <w:color w:val="000099"/>
        </w:rPr>
        <w:t>custno</w:t>
      </w:r>
      <w:proofErr w:type="spellEnd"/>
      <w:proofErr w:type="gramStart"/>
      <w:r w:rsidRPr="007F0A58">
        <w:rPr>
          <w:rFonts w:ascii="Courier New" w:hAnsi="Courier New" w:cs="Courier New"/>
          <w:b/>
          <w:color w:val="000099"/>
        </w:rPr>
        <w:t>')  then</w:t>
      </w:r>
      <w:proofErr w:type="gramEnd"/>
    </w:p>
    <w:p w14:paraId="56D4C68E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ab/>
      </w:r>
      <w:proofErr w:type="spellStart"/>
      <w:r w:rsidRPr="007F0A58">
        <w:rPr>
          <w:rFonts w:ascii="Courier New" w:hAnsi="Courier New" w:cs="Courier New"/>
          <w:b/>
          <w:color w:val="000099"/>
        </w:rPr>
        <w:t>raise_application_error</w:t>
      </w:r>
      <w:proofErr w:type="spellEnd"/>
      <w:r w:rsidRPr="007F0A58">
        <w:rPr>
          <w:rFonts w:ascii="Courier New" w:hAnsi="Courier New" w:cs="Courier New"/>
          <w:b/>
          <w:color w:val="000099"/>
        </w:rPr>
        <w:t xml:space="preserve"> (-20999,'Cannot update a Primary Key');</w:t>
      </w:r>
      <w:r w:rsidRPr="007F0A58">
        <w:rPr>
          <w:rFonts w:ascii="Courier New" w:hAnsi="Courier New" w:cs="Courier New"/>
          <w:b/>
          <w:color w:val="000099"/>
        </w:rPr>
        <w:tab/>
      </w:r>
    </w:p>
    <w:p w14:paraId="3BD22A2D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ab/>
        <w:t>End if;</w:t>
      </w:r>
    </w:p>
    <w:p w14:paraId="08A8CC1B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END;</w:t>
      </w:r>
    </w:p>
    <w:p w14:paraId="4EAACD6C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/</w:t>
      </w:r>
    </w:p>
    <w:p w14:paraId="0997891F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show errors;</w:t>
      </w:r>
      <w:bookmarkEnd w:id="2"/>
    </w:p>
    <w:p w14:paraId="1574186C" w14:textId="77777777" w:rsidR="001C75F1" w:rsidRPr="00B8687F" w:rsidRDefault="001C75F1" w:rsidP="001C75F1">
      <w:pPr>
        <w:spacing w:after="0" w:line="240" w:lineRule="auto"/>
        <w:rPr>
          <w:sz w:val="24"/>
          <w:szCs w:val="24"/>
        </w:rPr>
      </w:pPr>
    </w:p>
    <w:p w14:paraId="21D99684" w14:textId="77777777" w:rsidR="001C75F1" w:rsidRPr="00B8687F" w:rsidRDefault="001C75F1" w:rsidP="001C75F1">
      <w:pPr>
        <w:spacing w:after="0" w:line="240" w:lineRule="auto"/>
        <w:rPr>
          <w:sz w:val="24"/>
          <w:szCs w:val="24"/>
        </w:rPr>
      </w:pPr>
      <w:r w:rsidRPr="00B8687F">
        <w:rPr>
          <w:sz w:val="24"/>
          <w:szCs w:val="24"/>
        </w:rPr>
        <w:t>Now, type the following command from SQL prompt:</w:t>
      </w:r>
    </w:p>
    <w:p w14:paraId="33701108" w14:textId="77777777" w:rsidR="001C75F1" w:rsidRPr="00B8687F" w:rsidRDefault="001C75F1" w:rsidP="001C75F1">
      <w:pPr>
        <w:spacing w:after="0" w:line="240" w:lineRule="auto"/>
        <w:rPr>
          <w:sz w:val="24"/>
          <w:szCs w:val="24"/>
        </w:rPr>
      </w:pPr>
    </w:p>
    <w:p w14:paraId="6D4A39E5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>UPDATE BANKCUST_6</w:t>
      </w:r>
    </w:p>
    <w:p w14:paraId="539BE5CD" w14:textId="77777777" w:rsidR="001C75F1" w:rsidRPr="007F0A58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 xml:space="preserve">Set </w:t>
      </w:r>
      <w:proofErr w:type="spellStart"/>
      <w:r w:rsidRPr="007F0A58">
        <w:rPr>
          <w:rFonts w:ascii="Courier New" w:hAnsi="Courier New" w:cs="Courier New"/>
          <w:b/>
          <w:color w:val="000099"/>
        </w:rPr>
        <w:t>custno</w:t>
      </w:r>
      <w:proofErr w:type="spellEnd"/>
      <w:r w:rsidRPr="007F0A58">
        <w:rPr>
          <w:rFonts w:ascii="Courier New" w:hAnsi="Courier New" w:cs="Courier New"/>
          <w:b/>
          <w:color w:val="000099"/>
        </w:rPr>
        <w:t>=’c99’</w:t>
      </w:r>
    </w:p>
    <w:p w14:paraId="1ECBBA9F" w14:textId="77777777" w:rsidR="001C75F1" w:rsidRDefault="001C75F1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  <w:r w:rsidRPr="007F0A58">
        <w:rPr>
          <w:rFonts w:ascii="Courier New" w:hAnsi="Courier New" w:cs="Courier New"/>
          <w:b/>
          <w:color w:val="000099"/>
        </w:rPr>
        <w:t xml:space="preserve">Where </w:t>
      </w:r>
      <w:proofErr w:type="spellStart"/>
      <w:r w:rsidRPr="007F0A58">
        <w:rPr>
          <w:rFonts w:ascii="Courier New" w:hAnsi="Courier New" w:cs="Courier New"/>
          <w:b/>
          <w:color w:val="000099"/>
        </w:rPr>
        <w:t>custno</w:t>
      </w:r>
      <w:proofErr w:type="spellEnd"/>
      <w:r w:rsidRPr="007F0A58">
        <w:rPr>
          <w:rFonts w:ascii="Courier New" w:hAnsi="Courier New" w:cs="Courier New"/>
          <w:b/>
          <w:color w:val="000099"/>
        </w:rPr>
        <w:t>=’c1’;</w:t>
      </w:r>
    </w:p>
    <w:p w14:paraId="08C334BD" w14:textId="77777777" w:rsidR="007F0A58" w:rsidRDefault="007F0A58" w:rsidP="001C75F1">
      <w:pPr>
        <w:spacing w:after="0" w:line="240" w:lineRule="auto"/>
        <w:rPr>
          <w:rFonts w:ascii="Courier New" w:hAnsi="Courier New" w:cs="Courier New"/>
          <w:b/>
          <w:color w:val="000099"/>
        </w:rPr>
      </w:pPr>
    </w:p>
    <w:p w14:paraId="43CAFB5F" w14:textId="77777777" w:rsidR="008E0119" w:rsidRPr="00B8687F" w:rsidRDefault="007F0A58" w:rsidP="001C75F1">
      <w:pPr>
        <w:spacing w:after="0" w:line="240" w:lineRule="auto"/>
        <w:rPr>
          <w:rFonts w:cs="Courier New"/>
          <w:b/>
          <w:color w:val="006600"/>
        </w:rPr>
      </w:pPr>
      <w:r w:rsidRPr="00B8687F">
        <w:rPr>
          <w:rFonts w:cs="Courier New"/>
          <w:b/>
          <w:color w:val="006600"/>
        </w:rPr>
        <w:t xml:space="preserve">What is the </w:t>
      </w:r>
      <w:r w:rsidR="007412B3" w:rsidRPr="00B8687F">
        <w:rPr>
          <w:rFonts w:cs="Courier New"/>
          <w:b/>
          <w:color w:val="006600"/>
        </w:rPr>
        <w:t xml:space="preserve">result? </w:t>
      </w:r>
    </w:p>
    <w:p w14:paraId="5D1A34A4" w14:textId="77777777" w:rsidR="00403E6B" w:rsidRPr="00B8687F" w:rsidRDefault="00403E6B" w:rsidP="001C75F1">
      <w:pPr>
        <w:spacing w:after="0" w:line="240" w:lineRule="auto"/>
        <w:rPr>
          <w:rFonts w:cs="Courier New"/>
          <w:b/>
          <w:color w:val="006600"/>
        </w:rPr>
      </w:pPr>
    </w:p>
    <w:p w14:paraId="51625C35" w14:textId="77777777" w:rsidR="007412B3" w:rsidRPr="00B8687F" w:rsidRDefault="007412B3" w:rsidP="001C75F1">
      <w:pPr>
        <w:spacing w:after="0" w:line="240" w:lineRule="auto"/>
        <w:rPr>
          <w:rFonts w:cs="Courier New"/>
          <w:b/>
          <w:color w:val="006600"/>
        </w:rPr>
      </w:pPr>
      <w:r w:rsidRPr="00B8687F">
        <w:rPr>
          <w:rFonts w:cs="Courier New"/>
          <w:b/>
          <w:color w:val="006600"/>
        </w:rPr>
        <w:t xml:space="preserve">Is the </w:t>
      </w:r>
      <w:proofErr w:type="spellStart"/>
      <w:r w:rsidRPr="00B8687F">
        <w:rPr>
          <w:rFonts w:cs="Courier New"/>
          <w:b/>
          <w:color w:val="006600"/>
        </w:rPr>
        <w:t>custno</w:t>
      </w:r>
      <w:proofErr w:type="spellEnd"/>
      <w:r w:rsidRPr="00B8687F">
        <w:rPr>
          <w:rFonts w:cs="Courier New"/>
          <w:b/>
          <w:color w:val="006600"/>
        </w:rPr>
        <w:t xml:space="preserve"> updated?</w:t>
      </w:r>
    </w:p>
    <w:p w14:paraId="457834EC" w14:textId="77777777" w:rsidR="00403E6B" w:rsidRPr="00B8687F" w:rsidRDefault="00403E6B" w:rsidP="001C75F1">
      <w:pPr>
        <w:spacing w:after="0" w:line="240" w:lineRule="auto"/>
        <w:rPr>
          <w:rFonts w:cs="Courier New"/>
          <w:b/>
          <w:color w:val="006600"/>
        </w:rPr>
      </w:pPr>
    </w:p>
    <w:p w14:paraId="2F930924" w14:textId="77777777" w:rsidR="00403E6B" w:rsidRPr="00B8687F" w:rsidRDefault="00403E6B" w:rsidP="00624CF3">
      <w:pPr>
        <w:spacing w:after="0" w:line="240" w:lineRule="auto"/>
        <w:jc w:val="center"/>
        <w:rPr>
          <w:rFonts w:cs="Courier New"/>
          <w:b/>
          <w:sz w:val="32"/>
          <w:szCs w:val="32"/>
        </w:rPr>
      </w:pPr>
      <w:r w:rsidRPr="00B8687F">
        <w:rPr>
          <w:rFonts w:cs="Courier New"/>
          <w:b/>
          <w:sz w:val="32"/>
          <w:szCs w:val="32"/>
        </w:rPr>
        <w:lastRenderedPageBreak/>
        <w:t xml:space="preserve">Part 2 </w:t>
      </w:r>
      <w:r w:rsidR="00147EC3" w:rsidRPr="00B8687F">
        <w:rPr>
          <w:rFonts w:cs="Courier New"/>
          <w:b/>
          <w:sz w:val="32"/>
          <w:szCs w:val="32"/>
        </w:rPr>
        <w:t>(25 pts)</w:t>
      </w:r>
    </w:p>
    <w:p w14:paraId="36D287E4" w14:textId="77777777" w:rsidR="00147EC3" w:rsidRPr="00B8687F" w:rsidRDefault="00147EC3" w:rsidP="001C75F1">
      <w:pPr>
        <w:spacing w:after="0" w:line="240" w:lineRule="auto"/>
        <w:rPr>
          <w:rFonts w:cs="Courier New"/>
          <w:b/>
          <w:sz w:val="32"/>
          <w:szCs w:val="32"/>
        </w:rPr>
      </w:pPr>
    </w:p>
    <w:p w14:paraId="45B3F930" w14:textId="77777777" w:rsidR="003955E7" w:rsidRPr="003955E7" w:rsidRDefault="003955E7" w:rsidP="003955E7">
      <w:pPr>
        <w:suppressAutoHyphens w:val="0"/>
        <w:rPr>
          <w:rFonts w:cs="Times New Roman"/>
          <w:sz w:val="24"/>
          <w:szCs w:val="24"/>
          <w:lang w:eastAsia="en-US"/>
        </w:rPr>
      </w:pPr>
      <w:r w:rsidRPr="003955E7">
        <w:rPr>
          <w:rFonts w:cs="Times New Roman"/>
          <w:sz w:val="24"/>
          <w:szCs w:val="24"/>
          <w:lang w:eastAsia="en-US"/>
        </w:rPr>
        <w:t xml:space="preserve">In this, you will run </w:t>
      </w:r>
      <w:r>
        <w:rPr>
          <w:rFonts w:cs="Times New Roman"/>
          <w:sz w:val="24"/>
          <w:szCs w:val="24"/>
          <w:lang w:eastAsia="en-US"/>
        </w:rPr>
        <w:t xml:space="preserve">a </w:t>
      </w:r>
      <w:r w:rsidRPr="003955E7">
        <w:rPr>
          <w:rFonts w:cs="Times New Roman"/>
          <w:sz w:val="24"/>
          <w:szCs w:val="24"/>
          <w:lang w:eastAsia="en-US"/>
        </w:rPr>
        <w:t xml:space="preserve">PHP program that will </w:t>
      </w:r>
      <w:r>
        <w:rPr>
          <w:rFonts w:cs="Times New Roman"/>
          <w:sz w:val="24"/>
          <w:szCs w:val="24"/>
          <w:lang w:eastAsia="en-US"/>
        </w:rPr>
        <w:t xml:space="preserve">create an HTML form to get user’s input, </w:t>
      </w:r>
      <w:r w:rsidRPr="003955E7">
        <w:rPr>
          <w:rFonts w:cs="Times New Roman"/>
          <w:sz w:val="24"/>
          <w:szCs w:val="24"/>
          <w:lang w:eastAsia="en-US"/>
        </w:rPr>
        <w:t>connect to your Oracle database tables, fetches and shows the data</w:t>
      </w:r>
      <w:r>
        <w:rPr>
          <w:rFonts w:cs="Times New Roman"/>
          <w:sz w:val="24"/>
          <w:szCs w:val="24"/>
          <w:lang w:eastAsia="en-US"/>
        </w:rPr>
        <w:t xml:space="preserve"> as given in the query</w:t>
      </w:r>
      <w:r w:rsidRPr="003955E7">
        <w:rPr>
          <w:rFonts w:cs="Times New Roman"/>
          <w:sz w:val="24"/>
          <w:szCs w:val="24"/>
          <w:lang w:eastAsia="en-US"/>
        </w:rPr>
        <w:t>.</w:t>
      </w:r>
    </w:p>
    <w:p w14:paraId="246B8B98" w14:textId="77777777" w:rsidR="003955E7" w:rsidRPr="00200EE6" w:rsidRDefault="003955E7" w:rsidP="003955E7">
      <w:p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  <w:r w:rsidRPr="00200EE6">
        <w:rPr>
          <w:rFonts w:cs="Times New Roman"/>
          <w:b/>
          <w:color w:val="006600"/>
          <w:sz w:val="24"/>
          <w:szCs w:val="24"/>
          <w:lang w:eastAsia="en-US"/>
        </w:rPr>
        <w:t xml:space="preserve">Use the file, </w:t>
      </w:r>
      <w:proofErr w:type="spellStart"/>
      <w:r w:rsidRPr="00200EE6">
        <w:rPr>
          <w:rFonts w:cs="Times New Roman"/>
          <w:b/>
          <w:color w:val="006600"/>
          <w:sz w:val="24"/>
          <w:szCs w:val="24"/>
          <w:lang w:eastAsia="en-US"/>
        </w:rPr>
        <w:t>showSalary_form.php</w:t>
      </w:r>
      <w:proofErr w:type="spellEnd"/>
      <w:r w:rsidRPr="00200EE6">
        <w:rPr>
          <w:rFonts w:cs="Times New Roman"/>
          <w:b/>
          <w:color w:val="006600"/>
          <w:sz w:val="24"/>
          <w:szCs w:val="24"/>
          <w:lang w:eastAsia="en-US"/>
        </w:rPr>
        <w:t xml:space="preserve">, place the file in the folder where you are required to put </w:t>
      </w:r>
      <w:proofErr w:type="gramStart"/>
      <w:r w:rsidRPr="00200EE6">
        <w:rPr>
          <w:rFonts w:cs="Times New Roman"/>
          <w:b/>
          <w:color w:val="006600"/>
          <w:sz w:val="24"/>
          <w:szCs w:val="24"/>
          <w:lang w:eastAsia="en-US"/>
        </w:rPr>
        <w:t>the  .</w:t>
      </w:r>
      <w:proofErr w:type="gramEnd"/>
      <w:r w:rsidRPr="00200EE6">
        <w:rPr>
          <w:rFonts w:cs="Times New Roman"/>
          <w:b/>
          <w:color w:val="006600"/>
          <w:sz w:val="24"/>
          <w:szCs w:val="24"/>
          <w:lang w:eastAsia="en-US"/>
        </w:rPr>
        <w:t xml:space="preserve">php files. </w:t>
      </w:r>
    </w:p>
    <w:p w14:paraId="4CD701F0" w14:textId="77777777" w:rsidR="003955E7" w:rsidRPr="00200EE6" w:rsidRDefault="003955E7" w:rsidP="003955E7">
      <w:p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  <w:r w:rsidRPr="00200EE6">
        <w:rPr>
          <w:rFonts w:cs="Times New Roman"/>
          <w:b/>
          <w:color w:val="006600"/>
          <w:sz w:val="24"/>
          <w:szCs w:val="24"/>
          <w:lang w:eastAsia="en-US"/>
        </w:rPr>
        <w:t>You must edit the code below to put your login and password. At the end of the lab session, please feel free to change your password.</w:t>
      </w:r>
    </w:p>
    <w:p w14:paraId="6F72251C" w14:textId="77777777" w:rsidR="004A73F0" w:rsidRPr="00200EE6" w:rsidRDefault="004A73F0" w:rsidP="003955E7">
      <w:p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</w:p>
    <w:p w14:paraId="0906839C" w14:textId="77777777" w:rsidR="004A73F0" w:rsidRDefault="004A73F0" w:rsidP="00200EE6">
      <w:pPr>
        <w:numPr>
          <w:ilvl w:val="0"/>
          <w:numId w:val="13"/>
        </w:num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  <w:r w:rsidRPr="00200EE6">
        <w:rPr>
          <w:rFonts w:cs="Times New Roman"/>
          <w:b/>
          <w:color w:val="006600"/>
          <w:sz w:val="24"/>
          <w:szCs w:val="24"/>
          <w:lang w:eastAsia="en-US"/>
        </w:rPr>
        <w:t xml:space="preserve">Run the program by typing the URL of the program in the browser window. Give an employee name that you have stored in your </w:t>
      </w:r>
      <w:proofErr w:type="spellStart"/>
      <w:r w:rsidRPr="00200EE6">
        <w:rPr>
          <w:rFonts w:cs="Times New Roman"/>
          <w:b/>
          <w:color w:val="006600"/>
          <w:sz w:val="24"/>
          <w:szCs w:val="24"/>
          <w:lang w:eastAsia="en-US"/>
        </w:rPr>
        <w:t>AlphaCoEmp</w:t>
      </w:r>
      <w:proofErr w:type="spellEnd"/>
      <w:r w:rsidRPr="00200EE6">
        <w:rPr>
          <w:rFonts w:cs="Times New Roman"/>
          <w:b/>
          <w:color w:val="006600"/>
          <w:sz w:val="24"/>
          <w:szCs w:val="24"/>
          <w:lang w:eastAsia="en-US"/>
        </w:rPr>
        <w:t xml:space="preserve"> table. Check if the program works.</w:t>
      </w:r>
    </w:p>
    <w:p w14:paraId="59F3A274" w14:textId="77777777" w:rsidR="00200EE6" w:rsidRDefault="00200EE6" w:rsidP="00200EE6">
      <w:pPr>
        <w:numPr>
          <w:ilvl w:val="0"/>
          <w:numId w:val="13"/>
        </w:num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  <w:r>
        <w:rPr>
          <w:rFonts w:cs="Times New Roman"/>
          <w:b/>
          <w:color w:val="006600"/>
          <w:sz w:val="24"/>
          <w:szCs w:val="24"/>
          <w:lang w:eastAsia="en-US"/>
        </w:rPr>
        <w:t xml:space="preserve">Now, change the code in the </w:t>
      </w:r>
      <w:proofErr w:type="spellStart"/>
      <w:r w:rsidRPr="00200EE6">
        <w:rPr>
          <w:rFonts w:cs="Times New Roman"/>
          <w:b/>
          <w:color w:val="006600"/>
          <w:sz w:val="24"/>
          <w:szCs w:val="24"/>
          <w:lang w:eastAsia="en-US"/>
        </w:rPr>
        <w:t>showSalary_form.php</w:t>
      </w:r>
      <w:proofErr w:type="spellEnd"/>
      <w:r>
        <w:rPr>
          <w:rFonts w:cs="Times New Roman"/>
          <w:b/>
          <w:color w:val="006600"/>
          <w:sz w:val="24"/>
          <w:szCs w:val="24"/>
          <w:lang w:eastAsia="en-US"/>
        </w:rPr>
        <w:t xml:space="preserve"> file, to display the name, salary and title. Try not to display this information from the function (</w:t>
      </w:r>
      <w:proofErr w:type="spellStart"/>
      <w:r>
        <w:rPr>
          <w:rFonts w:cs="Times New Roman"/>
          <w:b/>
          <w:color w:val="006600"/>
          <w:sz w:val="24"/>
          <w:szCs w:val="24"/>
          <w:lang w:eastAsia="en-US"/>
        </w:rPr>
        <w:t>getSalaryFromDB</w:t>
      </w:r>
      <w:proofErr w:type="spellEnd"/>
      <w:r>
        <w:rPr>
          <w:rFonts w:cs="Times New Roman"/>
          <w:b/>
          <w:color w:val="006600"/>
          <w:sz w:val="24"/>
          <w:szCs w:val="24"/>
          <w:lang w:eastAsia="en-US"/>
        </w:rPr>
        <w:t>) but from the main program that calls this function.</w:t>
      </w:r>
    </w:p>
    <w:p w14:paraId="72AC317A" w14:textId="77777777" w:rsidR="00200EE6" w:rsidRDefault="00200EE6" w:rsidP="00200EE6">
      <w:p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</w:p>
    <w:p w14:paraId="52F30064" w14:textId="77777777" w:rsidR="00200EE6" w:rsidRPr="00200EE6" w:rsidRDefault="00200EE6" w:rsidP="00200EE6">
      <w:pPr>
        <w:suppressAutoHyphens w:val="0"/>
        <w:rPr>
          <w:rFonts w:cs="Times New Roman"/>
          <w:b/>
          <w:color w:val="006600"/>
          <w:sz w:val="24"/>
          <w:szCs w:val="24"/>
          <w:lang w:eastAsia="en-US"/>
        </w:rPr>
      </w:pPr>
    </w:p>
    <w:p w14:paraId="4F62EBE5" w14:textId="77777777" w:rsidR="004A73F0" w:rsidRDefault="004A73F0" w:rsidP="003955E7">
      <w:pPr>
        <w:suppressAutoHyphens w:val="0"/>
        <w:rPr>
          <w:rFonts w:cs="Times New Roman"/>
          <w:b/>
          <w:sz w:val="24"/>
          <w:szCs w:val="24"/>
          <w:lang w:eastAsia="en-US"/>
        </w:rPr>
      </w:pPr>
    </w:p>
    <w:p w14:paraId="21009BCA" w14:textId="77777777" w:rsidR="004A73F0" w:rsidRDefault="004A73F0" w:rsidP="003955E7">
      <w:pPr>
        <w:suppressAutoHyphens w:val="0"/>
        <w:rPr>
          <w:rFonts w:cs="Times New Roman"/>
          <w:b/>
          <w:sz w:val="24"/>
          <w:szCs w:val="24"/>
          <w:lang w:eastAsia="en-US"/>
        </w:rPr>
      </w:pPr>
    </w:p>
    <w:p w14:paraId="2F6567EE" w14:textId="77777777" w:rsidR="004A73F0" w:rsidRDefault="004A73F0" w:rsidP="003955E7">
      <w:pPr>
        <w:suppressAutoHyphens w:val="0"/>
        <w:rPr>
          <w:rFonts w:cs="Times New Roman"/>
          <w:b/>
          <w:sz w:val="24"/>
          <w:szCs w:val="24"/>
          <w:lang w:eastAsia="en-US"/>
        </w:rPr>
      </w:pPr>
    </w:p>
    <w:p w14:paraId="6050DD3E" w14:textId="77777777" w:rsidR="004A73F0" w:rsidRPr="003955E7" w:rsidRDefault="004A73F0" w:rsidP="003955E7">
      <w:pPr>
        <w:suppressAutoHyphens w:val="0"/>
        <w:rPr>
          <w:rFonts w:cs="Times New Roman"/>
          <w:b/>
          <w:sz w:val="24"/>
          <w:szCs w:val="24"/>
          <w:lang w:eastAsia="en-US"/>
        </w:rPr>
      </w:pPr>
      <w:r>
        <w:rPr>
          <w:rFonts w:cs="Times New Roman"/>
          <w:b/>
          <w:sz w:val="24"/>
          <w:szCs w:val="24"/>
          <w:lang w:eastAsia="en-US"/>
        </w:rPr>
        <w:t xml:space="preserve"> </w:t>
      </w:r>
    </w:p>
    <w:p w14:paraId="19446DD1" w14:textId="77777777" w:rsidR="008E0119" w:rsidRPr="00B8687F" w:rsidRDefault="008E0119" w:rsidP="001C75F1">
      <w:pPr>
        <w:spacing w:after="0" w:line="240" w:lineRule="auto"/>
        <w:rPr>
          <w:rFonts w:cs="Courier New"/>
        </w:rPr>
      </w:pPr>
    </w:p>
    <w:sectPr w:rsidR="008E0119" w:rsidRPr="00B868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F4132" w14:textId="77777777" w:rsidR="00657461" w:rsidRDefault="00657461">
      <w:r>
        <w:separator/>
      </w:r>
    </w:p>
  </w:endnote>
  <w:endnote w:type="continuationSeparator" w:id="0">
    <w:p w14:paraId="16A8D6D7" w14:textId="77777777" w:rsidR="00657461" w:rsidRDefault="0065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27A87" w14:textId="77777777" w:rsidR="00775E48" w:rsidRDefault="00775E4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296032">
      <w:rPr>
        <w:noProof/>
      </w:rPr>
      <w:t>1</w:t>
    </w:r>
    <w:r>
      <w:fldChar w:fldCharType="end"/>
    </w:r>
  </w:p>
  <w:p w14:paraId="42835E31" w14:textId="77777777" w:rsidR="00775E48" w:rsidRDefault="0077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BF768" w14:textId="77777777" w:rsidR="00657461" w:rsidRDefault="00657461">
      <w:r>
        <w:separator/>
      </w:r>
    </w:p>
  </w:footnote>
  <w:footnote w:type="continuationSeparator" w:id="0">
    <w:p w14:paraId="3731DE33" w14:textId="77777777" w:rsidR="00657461" w:rsidRDefault="00657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AAC7475"/>
    <w:multiLevelType w:val="hybridMultilevel"/>
    <w:tmpl w:val="81C04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75641"/>
    <w:multiLevelType w:val="hybridMultilevel"/>
    <w:tmpl w:val="7BF6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9362D"/>
    <w:multiLevelType w:val="hybridMultilevel"/>
    <w:tmpl w:val="716A82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0978"/>
    <w:multiLevelType w:val="hybridMultilevel"/>
    <w:tmpl w:val="83721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17C00"/>
    <w:multiLevelType w:val="hybridMultilevel"/>
    <w:tmpl w:val="EC262E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9099A"/>
    <w:multiLevelType w:val="hybridMultilevel"/>
    <w:tmpl w:val="3404F1EC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0" w15:restartNumberingAfterBreak="0">
    <w:nsid w:val="5A292F59"/>
    <w:multiLevelType w:val="hybridMultilevel"/>
    <w:tmpl w:val="36A27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50CF8"/>
    <w:multiLevelType w:val="hybridMultilevel"/>
    <w:tmpl w:val="99EA2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36DF1"/>
    <w:multiLevelType w:val="hybridMultilevel"/>
    <w:tmpl w:val="E8280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B6"/>
    <w:rsid w:val="00000EAD"/>
    <w:rsid w:val="000600DE"/>
    <w:rsid w:val="00081278"/>
    <w:rsid w:val="0009169A"/>
    <w:rsid w:val="00094EA8"/>
    <w:rsid w:val="00097016"/>
    <w:rsid w:val="000D59B6"/>
    <w:rsid w:val="000F382D"/>
    <w:rsid w:val="001054D7"/>
    <w:rsid w:val="0011293C"/>
    <w:rsid w:val="0014454D"/>
    <w:rsid w:val="00147EC3"/>
    <w:rsid w:val="00153A34"/>
    <w:rsid w:val="00177578"/>
    <w:rsid w:val="00177916"/>
    <w:rsid w:val="00184B4A"/>
    <w:rsid w:val="001B1E0C"/>
    <w:rsid w:val="001B6D99"/>
    <w:rsid w:val="001C3614"/>
    <w:rsid w:val="001C75F1"/>
    <w:rsid w:val="001D7CD2"/>
    <w:rsid w:val="001E2DEA"/>
    <w:rsid w:val="00200EE6"/>
    <w:rsid w:val="00247403"/>
    <w:rsid w:val="00250A3E"/>
    <w:rsid w:val="00296032"/>
    <w:rsid w:val="002D154E"/>
    <w:rsid w:val="002F1DC3"/>
    <w:rsid w:val="002F6B30"/>
    <w:rsid w:val="00326BC5"/>
    <w:rsid w:val="0033050A"/>
    <w:rsid w:val="003955E7"/>
    <w:rsid w:val="003C0AF7"/>
    <w:rsid w:val="003C2716"/>
    <w:rsid w:val="003E09A8"/>
    <w:rsid w:val="00403E6B"/>
    <w:rsid w:val="00404CA5"/>
    <w:rsid w:val="00414D1F"/>
    <w:rsid w:val="0043386F"/>
    <w:rsid w:val="004368A3"/>
    <w:rsid w:val="00465601"/>
    <w:rsid w:val="00496E65"/>
    <w:rsid w:val="004A02E2"/>
    <w:rsid w:val="004A73F0"/>
    <w:rsid w:val="004C6393"/>
    <w:rsid w:val="004D0B6B"/>
    <w:rsid w:val="004D37C1"/>
    <w:rsid w:val="004D5E32"/>
    <w:rsid w:val="0053381F"/>
    <w:rsid w:val="005350CD"/>
    <w:rsid w:val="0054379E"/>
    <w:rsid w:val="005839C5"/>
    <w:rsid w:val="0060757B"/>
    <w:rsid w:val="006148D2"/>
    <w:rsid w:val="00620972"/>
    <w:rsid w:val="00624CF3"/>
    <w:rsid w:val="00633D5C"/>
    <w:rsid w:val="00657461"/>
    <w:rsid w:val="00657925"/>
    <w:rsid w:val="00681B00"/>
    <w:rsid w:val="0068452E"/>
    <w:rsid w:val="006C544A"/>
    <w:rsid w:val="006D05B1"/>
    <w:rsid w:val="006F1C83"/>
    <w:rsid w:val="0070160E"/>
    <w:rsid w:val="00704F72"/>
    <w:rsid w:val="00710E54"/>
    <w:rsid w:val="007412B3"/>
    <w:rsid w:val="007606BD"/>
    <w:rsid w:val="00774246"/>
    <w:rsid w:val="00775E48"/>
    <w:rsid w:val="007D7478"/>
    <w:rsid w:val="007F0A58"/>
    <w:rsid w:val="008272B5"/>
    <w:rsid w:val="008728CD"/>
    <w:rsid w:val="00877C51"/>
    <w:rsid w:val="008844B0"/>
    <w:rsid w:val="008D2B49"/>
    <w:rsid w:val="008E0119"/>
    <w:rsid w:val="008E1AB6"/>
    <w:rsid w:val="00945CBD"/>
    <w:rsid w:val="00954BE1"/>
    <w:rsid w:val="009A67D4"/>
    <w:rsid w:val="009B5D1A"/>
    <w:rsid w:val="00A3520B"/>
    <w:rsid w:val="00A668FE"/>
    <w:rsid w:val="00AB3E5E"/>
    <w:rsid w:val="00AD75AA"/>
    <w:rsid w:val="00AE52B6"/>
    <w:rsid w:val="00B733CC"/>
    <w:rsid w:val="00B8687F"/>
    <w:rsid w:val="00BB57E2"/>
    <w:rsid w:val="00BE4F11"/>
    <w:rsid w:val="00BF7A18"/>
    <w:rsid w:val="00C07044"/>
    <w:rsid w:val="00C14E33"/>
    <w:rsid w:val="00C30DFE"/>
    <w:rsid w:val="00C327CE"/>
    <w:rsid w:val="00C65AE3"/>
    <w:rsid w:val="00C84356"/>
    <w:rsid w:val="00CB5D56"/>
    <w:rsid w:val="00CF4CF5"/>
    <w:rsid w:val="00D04A5F"/>
    <w:rsid w:val="00D13D91"/>
    <w:rsid w:val="00D14FC3"/>
    <w:rsid w:val="00D90B0D"/>
    <w:rsid w:val="00D9174D"/>
    <w:rsid w:val="00D97908"/>
    <w:rsid w:val="00DD0840"/>
    <w:rsid w:val="00E45D90"/>
    <w:rsid w:val="00E605E3"/>
    <w:rsid w:val="00E81AE9"/>
    <w:rsid w:val="00EA794B"/>
    <w:rsid w:val="00EE7B20"/>
    <w:rsid w:val="00EF68AB"/>
    <w:rsid w:val="00EF6D5F"/>
    <w:rsid w:val="00F23EBB"/>
    <w:rsid w:val="00F33D42"/>
    <w:rsid w:val="00F90B40"/>
    <w:rsid w:val="00FA57EB"/>
    <w:rsid w:val="00F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5EA467"/>
  <w15:chartTrackingRefBased/>
  <w15:docId w15:val="{CE6D9A1A-B250-446C-862F-233F3662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 w:val="0"/>
      <w:sz w:val="24"/>
      <w:szCs w:val="24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ascii="Wingdings" w:eastAsia="Calibri" w:hAnsi="Wingdings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sz w:val="24"/>
    </w:rPr>
  </w:style>
  <w:style w:type="character" w:customStyle="1" w:styleId="WW8Num13z0">
    <w:name w:val="WW8Num13z0"/>
    <w:rPr>
      <w:rFonts w:ascii="Arial Narrow" w:eastAsia="Calibri" w:hAnsi="Arial Narrow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7z0">
    <w:name w:val="WW8Num17z0"/>
    <w:rPr>
      <w:rFonts w:ascii="Wingdings" w:eastAsia="Calibri" w:hAnsi="Wingdings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b w:val="0"/>
      <w:sz w:val="24"/>
      <w:szCs w:val="24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80"/>
      <w:u w:val="single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color w:val="000000"/>
    </w:rPr>
  </w:style>
  <w:style w:type="character" w:customStyle="1" w:styleId="HTMLTypewriter1">
    <w:name w:val="HTML Typewriter1"/>
    <w:rPr>
      <w:rFonts w:ascii="Courier New" w:eastAsia="Times New Roman" w:hAnsi="Courier New" w:cs="Courier New"/>
      <w:sz w:val="20"/>
      <w:szCs w:val="20"/>
    </w:rPr>
  </w:style>
  <w:style w:type="character" w:customStyle="1" w:styleId="yshortcuts">
    <w:name w:val="yshortcuts"/>
    <w:basedOn w:val="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PMingLiU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styleId="FollowedHyperlink">
    <w:name w:val="FollowedHyperlink"/>
    <w:rsid w:val="00BB57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COEN 178</vt:lpstr>
    </vt:vector>
  </TitlesOfParts>
  <Company>微软系统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COEN 178</dc:title>
  <dc:subject/>
  <dc:creator>Rani Mikkilineni</dc:creator>
  <cp:keywords/>
  <cp:lastModifiedBy>Rani Mikkilineni</cp:lastModifiedBy>
  <cp:revision>3</cp:revision>
  <cp:lastPrinted>2018-05-14T19:32:00Z</cp:lastPrinted>
  <dcterms:created xsi:type="dcterms:W3CDTF">2018-05-14T19:33:00Z</dcterms:created>
  <dcterms:modified xsi:type="dcterms:W3CDTF">2019-02-17T18:39:00Z</dcterms:modified>
</cp:coreProperties>
</file>